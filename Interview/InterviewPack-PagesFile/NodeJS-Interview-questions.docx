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A1440" w14:textId="77777777" w:rsidR="0007486E" w:rsidRDefault="0007486E" w:rsidP="0007486E">
      <w:pPr>
        <w:autoSpaceDE w:val="0"/>
        <w:autoSpaceDN w:val="0"/>
        <w:adjustRightInd w:val="0"/>
        <w:spacing w:after="200" w:line="240" w:lineRule="auto"/>
        <w:jc w:val="center"/>
        <w:rPr>
          <w:rFonts w:ascii="Courier" w:hAnsi="Courier" w:cs="Courier"/>
          <w:color w:val="000000"/>
          <w:sz w:val="36"/>
          <w:szCs w:val="36"/>
        </w:rPr>
      </w:pPr>
      <w:r>
        <w:rPr>
          <w:rFonts w:ascii="Courier" w:hAnsi="Courier" w:cs="Courier"/>
          <w:color w:val="000000"/>
          <w:sz w:val="36"/>
          <w:szCs w:val="36"/>
        </w:rPr>
        <w:t>Node</w:t>
      </w:r>
    </w:p>
    <w:p w14:paraId="66A7E50B" w14:textId="77777777" w:rsidR="0007486E" w:rsidRDefault="0007486E" w:rsidP="0007486E">
      <w:pPr>
        <w:pBdr>
          <w:bottom w:val="single" w:sz="6" w:space="1" w:color="auto"/>
        </w:pBdr>
        <w:autoSpaceDE w:val="0"/>
        <w:autoSpaceDN w:val="0"/>
        <w:adjustRightInd w:val="0"/>
        <w:spacing w:after="360" w:line="240" w:lineRule="auto"/>
        <w:jc w:val="center"/>
        <w:rPr>
          <w:rFonts w:ascii="Courier" w:hAnsi="Courier" w:cs="Courier"/>
          <w:color w:val="000000"/>
          <w:sz w:val="32"/>
          <w:szCs w:val="32"/>
        </w:rPr>
      </w:pPr>
      <w:r>
        <w:rPr>
          <w:rFonts w:ascii="Courier" w:hAnsi="Courier" w:cs="Courier"/>
          <w:color w:val="000000"/>
          <w:sz w:val="32"/>
          <w:szCs w:val="32"/>
        </w:rPr>
        <w:t>JavaScript</w:t>
      </w:r>
    </w:p>
    <w:p w14:paraId="520AB255" w14:textId="77777777" w:rsidR="0007486E" w:rsidRDefault="0007486E" w:rsidP="0007486E">
      <w:pPr>
        <w:tabs>
          <w:tab w:val="left" w:pos="20"/>
          <w:tab w:val="left" w:pos="240"/>
        </w:tabs>
        <w:autoSpaceDE w:val="0"/>
        <w:autoSpaceDN w:val="0"/>
        <w:adjustRightInd w:val="0"/>
        <w:spacing w:after="160" w:line="288" w:lineRule="auto"/>
        <w:rPr>
          <w:rFonts w:ascii="Courier" w:hAnsi="Courier" w:cs="Courier"/>
          <w:color w:val="000000"/>
          <w:sz w:val="26"/>
          <w:szCs w:val="26"/>
        </w:rPr>
      </w:pPr>
      <w:r>
        <w:rPr>
          <w:rFonts w:ascii="Courier" w:hAnsi="Courier" w:cs="Courier"/>
          <w:b/>
          <w:bCs/>
          <w:color w:val="000000"/>
          <w:sz w:val="26"/>
          <w:szCs w:val="26"/>
        </w:rPr>
        <w:t>What is NodeJS?</w:t>
      </w:r>
      <w:r>
        <w:rPr>
          <w:rFonts w:ascii="Courier" w:hAnsi="Courier" w:cs="Courier"/>
          <w:color w:val="000000"/>
          <w:sz w:val="26"/>
          <w:szCs w:val="26"/>
        </w:rPr>
        <w:t xml:space="preserve"> </w:t>
      </w:r>
    </w:p>
    <w:p w14:paraId="7F6850D3" w14:textId="77777777" w:rsidR="0007486E" w:rsidRDefault="0007486E" w:rsidP="0007486E">
      <w:pPr>
        <w:numPr>
          <w:ilvl w:val="1"/>
          <w:numId w:val="6"/>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JavaScript runtime built on Chrome’s V8 JavaScript engine</w:t>
      </w:r>
    </w:p>
    <w:p w14:paraId="5FF1A8B5" w14:textId="77777777" w:rsidR="0007486E" w:rsidRDefault="0007486E" w:rsidP="0007486E">
      <w:pPr>
        <w:numPr>
          <w:ilvl w:val="1"/>
          <w:numId w:val="6"/>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Let’s you run JavaScript on the server</w:t>
      </w:r>
    </w:p>
    <w:p w14:paraId="54E223E9" w14:textId="77777777" w:rsidR="0007486E" w:rsidRDefault="0007486E" w:rsidP="0007486E">
      <w:pPr>
        <w:numPr>
          <w:ilvl w:val="1"/>
          <w:numId w:val="6"/>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Used to build powerful, fast &amp; scalable web applications</w:t>
      </w:r>
    </w:p>
    <w:p w14:paraId="02887AAA" w14:textId="77777777" w:rsidR="0007486E" w:rsidRDefault="0007486E" w:rsidP="0007486E">
      <w:pPr>
        <w:autoSpaceDE w:val="0"/>
        <w:autoSpaceDN w:val="0"/>
        <w:adjustRightInd w:val="0"/>
        <w:spacing w:after="160" w:line="240" w:lineRule="auto"/>
        <w:rPr>
          <w:rFonts w:ascii="Courier" w:hAnsi="Courier" w:cs="Courier"/>
          <w:color w:val="000000"/>
          <w:sz w:val="24"/>
          <w:szCs w:val="24"/>
        </w:rPr>
      </w:pPr>
    </w:p>
    <w:p w14:paraId="48D67724" w14:textId="77777777" w:rsidR="0007486E" w:rsidRDefault="0007486E" w:rsidP="0007486E">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Major benefits of using NodeJS?</w:t>
      </w:r>
    </w:p>
    <w:p w14:paraId="66A58070" w14:textId="77777777" w:rsidR="0007486E" w:rsidRDefault="0007486E" w:rsidP="0007486E">
      <w:pPr>
        <w:numPr>
          <w:ilvl w:val="1"/>
          <w:numId w:val="8"/>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b/>
          <w:bCs/>
          <w:color w:val="000000"/>
          <w:sz w:val="24"/>
          <w:szCs w:val="24"/>
        </w:rPr>
        <w:t>Fast</w:t>
      </w:r>
      <w:r>
        <w:rPr>
          <w:rFonts w:ascii="Courier" w:hAnsi="Courier" w:cs="Courier"/>
          <w:color w:val="000000"/>
          <w:sz w:val="24"/>
          <w:szCs w:val="24"/>
        </w:rPr>
        <w:t>, built on google chromes v8 engine very fast in code execution</w:t>
      </w:r>
    </w:p>
    <w:p w14:paraId="763D29CB" w14:textId="77777777" w:rsidR="0007486E" w:rsidRDefault="0007486E" w:rsidP="0007486E">
      <w:pPr>
        <w:numPr>
          <w:ilvl w:val="1"/>
          <w:numId w:val="8"/>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b/>
          <w:bCs/>
          <w:color w:val="000000"/>
          <w:sz w:val="24"/>
          <w:szCs w:val="24"/>
        </w:rPr>
        <w:t>Asynchronous</w:t>
      </w:r>
      <w:r>
        <w:rPr>
          <w:rFonts w:ascii="Courier" w:hAnsi="Courier" w:cs="Courier"/>
          <w:color w:val="000000"/>
          <w:sz w:val="24"/>
          <w:szCs w:val="24"/>
        </w:rPr>
        <w:t>, never waits for API to return data thus making it asynchronous</w:t>
      </w:r>
    </w:p>
    <w:p w14:paraId="23793A2C" w14:textId="77777777" w:rsidR="0007486E" w:rsidRDefault="0007486E" w:rsidP="0007486E">
      <w:pPr>
        <w:numPr>
          <w:ilvl w:val="1"/>
          <w:numId w:val="8"/>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b/>
          <w:bCs/>
          <w:color w:val="000000"/>
          <w:sz w:val="24"/>
          <w:szCs w:val="24"/>
        </w:rPr>
        <w:t>Scalable</w:t>
      </w:r>
      <w:r>
        <w:rPr>
          <w:rFonts w:ascii="Courier" w:hAnsi="Courier" w:cs="Courier"/>
          <w:color w:val="000000"/>
          <w:sz w:val="24"/>
          <w:szCs w:val="24"/>
        </w:rPr>
        <w:t>, because of event mechanism which helps the server respond in a non-blocking way</w:t>
      </w:r>
    </w:p>
    <w:p w14:paraId="7CB97356" w14:textId="77777777" w:rsidR="0007486E" w:rsidRDefault="0007486E" w:rsidP="0007486E">
      <w:pPr>
        <w:autoSpaceDE w:val="0"/>
        <w:autoSpaceDN w:val="0"/>
        <w:adjustRightInd w:val="0"/>
        <w:spacing w:after="160" w:line="240" w:lineRule="auto"/>
        <w:rPr>
          <w:rFonts w:ascii="Courier" w:hAnsi="Courier" w:cs="Courier"/>
          <w:color w:val="000000"/>
          <w:sz w:val="24"/>
          <w:szCs w:val="24"/>
        </w:rPr>
      </w:pPr>
    </w:p>
    <w:p w14:paraId="718AA3C6" w14:textId="4A7712CA" w:rsidR="0007486E" w:rsidRDefault="003C79D4" w:rsidP="0007486E">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Why is NodeJS single threaded</w:t>
      </w:r>
      <w:r w:rsidR="0007486E">
        <w:rPr>
          <w:rFonts w:ascii="Courier" w:hAnsi="Courier" w:cs="Courier"/>
          <w:b/>
          <w:bCs/>
          <w:color w:val="000000"/>
          <w:sz w:val="26"/>
          <w:szCs w:val="26"/>
        </w:rPr>
        <w:t>?</w:t>
      </w:r>
    </w:p>
    <w:p w14:paraId="45752B5B" w14:textId="77777777" w:rsidR="005F6974" w:rsidRDefault="005F6974" w:rsidP="0007486E">
      <w:pPr>
        <w:numPr>
          <w:ilvl w:val="1"/>
          <w:numId w:val="10"/>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Uses a </w:t>
      </w:r>
      <w:r w:rsidRPr="005F6974">
        <w:rPr>
          <w:rFonts w:ascii="Courier" w:hAnsi="Courier" w:cs="Courier"/>
          <w:b/>
          <w:bCs/>
          <w:color w:val="000000"/>
          <w:sz w:val="24"/>
          <w:szCs w:val="24"/>
        </w:rPr>
        <w:t>single threaded</w:t>
      </w:r>
      <w:r>
        <w:rPr>
          <w:rFonts w:ascii="Courier" w:hAnsi="Courier" w:cs="Courier"/>
          <w:color w:val="000000"/>
          <w:sz w:val="24"/>
          <w:szCs w:val="24"/>
        </w:rPr>
        <w:t xml:space="preserve"> model in order to support async</w:t>
      </w:r>
    </w:p>
    <w:p w14:paraId="6EB9D4BE" w14:textId="7D2D146A" w:rsidR="0007486E" w:rsidRDefault="005F6974" w:rsidP="005F6974">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r>
        <w:rPr>
          <w:rFonts w:ascii="Courier" w:hAnsi="Courier" w:cs="Courier"/>
          <w:color w:val="000000"/>
          <w:sz w:val="24"/>
          <w:szCs w:val="24"/>
        </w:rPr>
        <w:t xml:space="preserve">processing </w:t>
      </w:r>
    </w:p>
    <w:p w14:paraId="6A2379ED" w14:textId="0B48DE67" w:rsidR="0007486E" w:rsidRDefault="0007486E" w:rsidP="0007486E">
      <w:pPr>
        <w:numPr>
          <w:ilvl w:val="1"/>
          <w:numId w:val="10"/>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5F6974">
        <w:rPr>
          <w:rFonts w:ascii="Courier" w:hAnsi="Courier" w:cs="Courier"/>
          <w:b/>
          <w:bCs/>
          <w:color w:val="000000"/>
          <w:sz w:val="24"/>
          <w:szCs w:val="24"/>
        </w:rPr>
        <w:t>A</w:t>
      </w:r>
      <w:r w:rsidR="005F6974" w:rsidRPr="005F6974">
        <w:rPr>
          <w:rFonts w:ascii="Courier" w:hAnsi="Courier" w:cs="Courier"/>
          <w:b/>
          <w:bCs/>
          <w:color w:val="000000"/>
          <w:sz w:val="24"/>
          <w:szCs w:val="24"/>
        </w:rPr>
        <w:t>sync processing</w:t>
      </w:r>
      <w:r w:rsidR="005F6974">
        <w:rPr>
          <w:rFonts w:ascii="Courier" w:hAnsi="Courier" w:cs="Courier"/>
          <w:color w:val="000000"/>
          <w:sz w:val="24"/>
          <w:szCs w:val="24"/>
        </w:rPr>
        <w:t xml:space="preserve">, an application can perform better and is more scalable under web loads </w:t>
      </w:r>
    </w:p>
    <w:p w14:paraId="0588CD18" w14:textId="7547302F" w:rsidR="005F6974" w:rsidRDefault="005F6974" w:rsidP="0007486E">
      <w:pPr>
        <w:numPr>
          <w:ilvl w:val="1"/>
          <w:numId w:val="10"/>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Node use of </w:t>
      </w:r>
      <w:r w:rsidRPr="005F6974">
        <w:rPr>
          <w:rFonts w:ascii="Courier" w:hAnsi="Courier" w:cs="Courier"/>
          <w:b/>
          <w:bCs/>
          <w:color w:val="000000"/>
          <w:sz w:val="24"/>
          <w:szCs w:val="24"/>
        </w:rPr>
        <w:t>single-threaded</w:t>
      </w:r>
      <w:r>
        <w:rPr>
          <w:rFonts w:ascii="Courier" w:hAnsi="Courier" w:cs="Courier"/>
          <w:color w:val="000000"/>
          <w:sz w:val="24"/>
          <w:szCs w:val="24"/>
        </w:rPr>
        <w:t xml:space="preserve"> model approach rather than typical thread-based implementation </w:t>
      </w:r>
    </w:p>
    <w:p w14:paraId="6E097181" w14:textId="77777777" w:rsidR="0007486E" w:rsidRDefault="0007486E" w:rsidP="0007486E">
      <w:pPr>
        <w:autoSpaceDE w:val="0"/>
        <w:autoSpaceDN w:val="0"/>
        <w:adjustRightInd w:val="0"/>
        <w:spacing w:after="160" w:line="240" w:lineRule="auto"/>
        <w:rPr>
          <w:rFonts w:ascii="Courier" w:hAnsi="Courier" w:cs="Courier"/>
          <w:color w:val="000000"/>
          <w:sz w:val="24"/>
          <w:szCs w:val="24"/>
        </w:rPr>
      </w:pPr>
    </w:p>
    <w:p w14:paraId="7B545E17" w14:textId="77777777" w:rsidR="0007486E" w:rsidRDefault="0007486E" w:rsidP="0007486E">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Differences between Asynchronous &amp; Non-blocking?</w:t>
      </w:r>
    </w:p>
    <w:p w14:paraId="793686E9" w14:textId="07EBCE1B" w:rsidR="008C6E84" w:rsidRDefault="0028280D" w:rsidP="0007486E">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28280D">
        <w:rPr>
          <w:rFonts w:ascii="Courier" w:hAnsi="Courier" w:cs="Courier"/>
          <w:b/>
          <w:bCs/>
          <w:color w:val="000000"/>
          <w:sz w:val="24"/>
          <w:szCs w:val="24"/>
        </w:rPr>
        <w:t>Asynchronous</w:t>
      </w:r>
      <w:r>
        <w:rPr>
          <w:rFonts w:ascii="Courier" w:hAnsi="Courier" w:cs="Courier"/>
          <w:color w:val="000000"/>
          <w:sz w:val="24"/>
          <w:szCs w:val="24"/>
        </w:rPr>
        <w:t xml:space="preserve"> means not synchronous using this we can make asynchronous HTTP request that do not wait for the server to respond.  These functions continue to respond to the request for which it has already received the server response</w:t>
      </w:r>
    </w:p>
    <w:p w14:paraId="2DDF47E1" w14:textId="4654BAFE" w:rsidR="0028280D" w:rsidRDefault="0028280D" w:rsidP="0007486E">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28280D">
        <w:rPr>
          <w:rFonts w:ascii="Courier" w:hAnsi="Courier" w:cs="Courier"/>
          <w:b/>
          <w:bCs/>
          <w:color w:val="000000"/>
          <w:sz w:val="24"/>
          <w:szCs w:val="24"/>
        </w:rPr>
        <w:t>Non-blocking</w:t>
      </w:r>
      <w:r>
        <w:rPr>
          <w:rFonts w:ascii="Courier" w:hAnsi="Courier" w:cs="Courier"/>
          <w:color w:val="000000"/>
          <w:sz w:val="24"/>
          <w:szCs w:val="24"/>
        </w:rPr>
        <w:t xml:space="preserve"> functions are used in regards with I/O operations. They immediately respond with whatever data is available and keeps in case, any answers couldn’t be retrieved then the API returns immediately with an error</w:t>
      </w:r>
    </w:p>
    <w:p w14:paraId="146C9582" w14:textId="77777777" w:rsidR="004D5711" w:rsidRDefault="004D5711" w:rsidP="004D5711">
      <w:pPr>
        <w:autoSpaceDE w:val="0"/>
        <w:autoSpaceDN w:val="0"/>
        <w:adjustRightInd w:val="0"/>
        <w:spacing w:after="160" w:line="240" w:lineRule="auto"/>
        <w:rPr>
          <w:rFonts w:ascii="Courier" w:hAnsi="Courier" w:cs="Courier"/>
          <w:color w:val="000000"/>
          <w:sz w:val="24"/>
          <w:szCs w:val="24"/>
        </w:rPr>
      </w:pPr>
    </w:p>
    <w:p w14:paraId="24B04F1B" w14:textId="418C7D17" w:rsidR="004D5711" w:rsidRDefault="004D5711" w:rsidP="004D5711">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lastRenderedPageBreak/>
        <w:t xml:space="preserve">What is </w:t>
      </w:r>
      <w:proofErr w:type="gramStart"/>
      <w:r>
        <w:rPr>
          <w:rFonts w:ascii="Courier" w:hAnsi="Courier" w:cs="Courier"/>
          <w:b/>
          <w:bCs/>
          <w:color w:val="000000"/>
          <w:sz w:val="26"/>
          <w:szCs w:val="26"/>
        </w:rPr>
        <w:t>package.json</w:t>
      </w:r>
      <w:proofErr w:type="gramEnd"/>
      <w:r>
        <w:rPr>
          <w:rFonts w:ascii="Courier" w:hAnsi="Courier" w:cs="Courier"/>
          <w:b/>
          <w:bCs/>
          <w:color w:val="000000"/>
          <w:sz w:val="26"/>
          <w:szCs w:val="26"/>
        </w:rPr>
        <w:t>?</w:t>
      </w:r>
    </w:p>
    <w:p w14:paraId="3B9669FB" w14:textId="7979D68C" w:rsidR="004D5711" w:rsidRDefault="004D5711" w:rsidP="004D5711">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In NodeJS the heart of the entire application is basically the </w:t>
      </w:r>
      <w:r w:rsidRPr="00A7492B">
        <w:rPr>
          <w:rFonts w:ascii="Courier" w:hAnsi="Courier" w:cs="Courier"/>
          <w:b/>
          <w:bCs/>
          <w:color w:val="000000"/>
          <w:sz w:val="24"/>
          <w:szCs w:val="24"/>
        </w:rPr>
        <w:t>package.json</w:t>
      </w:r>
      <w:r>
        <w:rPr>
          <w:rFonts w:ascii="Courier" w:hAnsi="Courier" w:cs="Courier"/>
          <w:color w:val="000000"/>
          <w:sz w:val="24"/>
          <w:szCs w:val="24"/>
        </w:rPr>
        <w:t xml:space="preserve"> file. </w:t>
      </w:r>
    </w:p>
    <w:p w14:paraId="40BAACA9" w14:textId="4773318C" w:rsidR="004D5711" w:rsidRDefault="004D5711" w:rsidP="004D5711">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It’s basically the </w:t>
      </w:r>
      <w:r w:rsidRPr="00A7492B">
        <w:rPr>
          <w:rFonts w:ascii="Courier" w:hAnsi="Courier" w:cs="Courier"/>
          <w:b/>
          <w:bCs/>
          <w:color w:val="000000"/>
          <w:sz w:val="24"/>
          <w:szCs w:val="24"/>
        </w:rPr>
        <w:t xml:space="preserve">manifest file </w:t>
      </w:r>
      <w:r>
        <w:rPr>
          <w:rFonts w:ascii="Courier" w:hAnsi="Courier" w:cs="Courier"/>
          <w:color w:val="000000"/>
          <w:sz w:val="24"/>
          <w:szCs w:val="24"/>
        </w:rPr>
        <w:t>that contains the metadata of the project where we define the properties of package</w:t>
      </w:r>
    </w:p>
    <w:p w14:paraId="29409D6E" w14:textId="2EE44912" w:rsidR="004D5711" w:rsidRDefault="004D5711" w:rsidP="004D5711">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114F608B" w14:textId="1B53266F" w:rsidR="004D5711" w:rsidRDefault="004D5711" w:rsidP="004D5711">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 is Event-driven programming?</w:t>
      </w:r>
    </w:p>
    <w:p w14:paraId="2D3762CE" w14:textId="5CE1A64F" w:rsidR="004D5711" w:rsidRDefault="004D5711" w:rsidP="004D5711">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73316D">
        <w:rPr>
          <w:rFonts w:ascii="Courier" w:hAnsi="Courier" w:cs="Courier"/>
          <w:b/>
          <w:bCs/>
          <w:color w:val="000000"/>
          <w:sz w:val="24"/>
          <w:szCs w:val="24"/>
        </w:rPr>
        <w:t>Event-driven</w:t>
      </w:r>
      <w:r>
        <w:rPr>
          <w:rFonts w:ascii="Courier" w:hAnsi="Courier" w:cs="Courier"/>
          <w:color w:val="000000"/>
          <w:sz w:val="24"/>
          <w:szCs w:val="24"/>
        </w:rPr>
        <w:t xml:space="preserve"> programming is a programming approach that heavily makes use of events for triggering various functions</w:t>
      </w:r>
    </w:p>
    <w:p w14:paraId="57B618C3" w14:textId="349E298D" w:rsidR="004D5711" w:rsidRDefault="004D5711" w:rsidP="004D5711">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BD1CA6">
        <w:rPr>
          <w:rFonts w:ascii="Courier" w:hAnsi="Courier" w:cs="Courier"/>
          <w:b/>
          <w:bCs/>
          <w:color w:val="000000"/>
          <w:sz w:val="24"/>
          <w:szCs w:val="24"/>
        </w:rPr>
        <w:t>Event</w:t>
      </w:r>
      <w:r w:rsidR="00BD1CA6" w:rsidRPr="00BD1CA6">
        <w:rPr>
          <w:rFonts w:ascii="Courier" w:hAnsi="Courier" w:cs="Courier"/>
          <w:b/>
          <w:bCs/>
          <w:color w:val="000000"/>
          <w:sz w:val="24"/>
          <w:szCs w:val="24"/>
        </w:rPr>
        <w:t>s</w:t>
      </w:r>
      <w:r>
        <w:rPr>
          <w:rFonts w:ascii="Courier" w:hAnsi="Courier" w:cs="Courier"/>
          <w:color w:val="000000"/>
          <w:sz w:val="24"/>
          <w:szCs w:val="24"/>
        </w:rPr>
        <w:t xml:space="preserve"> can be anything like a mouse click, key press, etc. when an event occurs, a call back function is executed that is already registered with elements</w:t>
      </w:r>
    </w:p>
    <w:p w14:paraId="43644BAC" w14:textId="77777777" w:rsidR="00BD1CA6" w:rsidRDefault="00BD1CA6" w:rsidP="00BD1CA6">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79B7E816" w14:textId="26C00E89" w:rsidR="00BD1CA6" w:rsidRDefault="00BD1CA6" w:rsidP="00BD1CA6">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 is event loop in NodeJS and how does it work?</w:t>
      </w:r>
    </w:p>
    <w:p w14:paraId="1F4F95B2" w14:textId="414BBE7A" w:rsidR="00BD1CA6" w:rsidRDefault="00BD1CA6" w:rsidP="00BD1CA6">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b/>
          <w:bCs/>
          <w:color w:val="000000"/>
          <w:sz w:val="24"/>
          <w:szCs w:val="24"/>
        </w:rPr>
        <w:t>Event loop</w:t>
      </w:r>
      <w:r>
        <w:rPr>
          <w:rFonts w:ascii="Courier" w:hAnsi="Courier" w:cs="Courier"/>
          <w:color w:val="000000"/>
          <w:sz w:val="24"/>
          <w:szCs w:val="24"/>
        </w:rPr>
        <w:t xml:space="preserve"> handles all the asynchronous callbacks in an application</w:t>
      </w:r>
    </w:p>
    <w:p w14:paraId="11D71368" w14:textId="09338299" w:rsidR="00BD1CA6" w:rsidRDefault="00BD1CA6" w:rsidP="00BD1CA6">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BD1CA6">
        <w:rPr>
          <w:rFonts w:ascii="Courier" w:hAnsi="Courier" w:cs="Courier"/>
          <w:color w:val="000000"/>
          <w:sz w:val="24"/>
          <w:szCs w:val="24"/>
        </w:rPr>
        <w:t>It</w:t>
      </w:r>
      <w:r>
        <w:rPr>
          <w:rFonts w:ascii="Courier" w:hAnsi="Courier" w:cs="Courier"/>
          <w:color w:val="000000"/>
          <w:sz w:val="24"/>
          <w:szCs w:val="24"/>
        </w:rPr>
        <w:t>’s</w:t>
      </w:r>
      <w:r w:rsidRPr="00BD1CA6">
        <w:rPr>
          <w:rFonts w:ascii="Courier" w:hAnsi="Courier" w:cs="Courier"/>
          <w:color w:val="000000"/>
          <w:sz w:val="24"/>
          <w:szCs w:val="24"/>
        </w:rPr>
        <w:t xml:space="preserve"> is one of the mos</w:t>
      </w:r>
      <w:r>
        <w:rPr>
          <w:rFonts w:ascii="Courier" w:hAnsi="Courier" w:cs="Courier"/>
          <w:color w:val="000000"/>
          <w:sz w:val="24"/>
          <w:szCs w:val="24"/>
        </w:rPr>
        <w:t xml:space="preserve">t important aspects of NodeJS &amp; the reason node has </w:t>
      </w:r>
      <w:r w:rsidRPr="00BD1CA6">
        <w:rPr>
          <w:rFonts w:ascii="Courier" w:hAnsi="Courier" w:cs="Courier"/>
          <w:b/>
          <w:bCs/>
          <w:color w:val="000000"/>
          <w:sz w:val="24"/>
          <w:szCs w:val="24"/>
        </w:rPr>
        <w:t xml:space="preserve">non-blocking </w:t>
      </w:r>
      <w:r>
        <w:rPr>
          <w:rFonts w:ascii="Courier" w:hAnsi="Courier" w:cs="Courier"/>
          <w:color w:val="000000"/>
          <w:sz w:val="24"/>
          <w:szCs w:val="24"/>
        </w:rPr>
        <w:t>I/O</w:t>
      </w:r>
    </w:p>
    <w:p w14:paraId="1825E673" w14:textId="22596A1C" w:rsidR="00BD1CA6" w:rsidRDefault="00BD1CA6" w:rsidP="00BD1CA6">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Since node is an </w:t>
      </w:r>
      <w:r w:rsidRPr="00BD1CA6">
        <w:rPr>
          <w:rFonts w:ascii="Courier" w:hAnsi="Courier" w:cs="Courier"/>
          <w:b/>
          <w:bCs/>
          <w:color w:val="000000"/>
          <w:sz w:val="24"/>
          <w:szCs w:val="24"/>
        </w:rPr>
        <w:t>event-driven</w:t>
      </w:r>
      <w:r>
        <w:rPr>
          <w:rFonts w:ascii="Courier" w:hAnsi="Courier" w:cs="Courier"/>
          <w:color w:val="000000"/>
          <w:sz w:val="24"/>
          <w:szCs w:val="24"/>
        </w:rPr>
        <w:t xml:space="preserve"> language you can easily attach a listener to an event then when the event occurs the callback will be executed by the specific listener</w:t>
      </w:r>
    </w:p>
    <w:p w14:paraId="5B486B78" w14:textId="2310EE54" w:rsidR="00BD1CA6" w:rsidRDefault="00BD1CA6" w:rsidP="00BD1CA6">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Functions like </w:t>
      </w:r>
      <w:r w:rsidRPr="00813C17">
        <w:rPr>
          <w:rFonts w:ascii="Courier" w:hAnsi="Courier" w:cs="Courier"/>
          <w:b/>
          <w:bCs/>
          <w:color w:val="000000"/>
          <w:sz w:val="24"/>
          <w:szCs w:val="24"/>
        </w:rPr>
        <w:t>setTimeout</w:t>
      </w:r>
      <w:r>
        <w:rPr>
          <w:rFonts w:ascii="Courier" w:hAnsi="Courier" w:cs="Courier"/>
          <w:color w:val="000000"/>
          <w:sz w:val="24"/>
          <w:szCs w:val="24"/>
        </w:rPr>
        <w:t xml:space="preserve">, </w:t>
      </w:r>
      <w:r w:rsidRPr="00813C17">
        <w:rPr>
          <w:rFonts w:ascii="Courier" w:hAnsi="Courier" w:cs="Courier"/>
          <w:b/>
          <w:bCs/>
          <w:color w:val="000000"/>
          <w:sz w:val="24"/>
          <w:szCs w:val="24"/>
        </w:rPr>
        <w:t>http.get</w:t>
      </w:r>
      <w:r>
        <w:rPr>
          <w:rFonts w:ascii="Courier" w:hAnsi="Courier" w:cs="Courier"/>
          <w:color w:val="000000"/>
          <w:sz w:val="24"/>
          <w:szCs w:val="24"/>
        </w:rPr>
        <w:t xml:space="preserve">, and </w:t>
      </w:r>
      <w:proofErr w:type="gramStart"/>
      <w:r w:rsidRPr="00813C17">
        <w:rPr>
          <w:rFonts w:ascii="Courier" w:hAnsi="Courier" w:cs="Courier"/>
          <w:b/>
          <w:bCs/>
          <w:color w:val="000000"/>
          <w:sz w:val="24"/>
          <w:szCs w:val="24"/>
        </w:rPr>
        <w:t>fs.readFile</w:t>
      </w:r>
      <w:proofErr w:type="gramEnd"/>
      <w:r>
        <w:rPr>
          <w:rFonts w:ascii="Courier" w:hAnsi="Courier" w:cs="Courier"/>
          <w:color w:val="000000"/>
          <w:sz w:val="24"/>
          <w:szCs w:val="24"/>
        </w:rPr>
        <w:t xml:space="preserve"> are called, Node</w:t>
      </w:r>
      <w:r w:rsidR="00813C17">
        <w:rPr>
          <w:rFonts w:ascii="Courier" w:hAnsi="Courier" w:cs="Courier"/>
          <w:color w:val="000000"/>
          <w:sz w:val="24"/>
          <w:szCs w:val="24"/>
        </w:rPr>
        <w:t xml:space="preserve">JS executed the event loop and then proceeds with the further code without waiting for the output </w:t>
      </w:r>
    </w:p>
    <w:p w14:paraId="5B93DEEF" w14:textId="7C89DA97" w:rsidR="00813C17" w:rsidRDefault="00813C17" w:rsidP="00BD1CA6">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Once entire operation is finish, node receives the output and then executes the </w:t>
      </w:r>
      <w:r w:rsidRPr="00813C17">
        <w:rPr>
          <w:rFonts w:ascii="Courier" w:hAnsi="Courier" w:cs="Courier"/>
          <w:b/>
          <w:bCs/>
          <w:color w:val="000000"/>
          <w:sz w:val="24"/>
          <w:szCs w:val="24"/>
        </w:rPr>
        <w:t>callback</w:t>
      </w:r>
      <w:r>
        <w:rPr>
          <w:rFonts w:ascii="Courier" w:hAnsi="Courier" w:cs="Courier"/>
          <w:color w:val="000000"/>
          <w:sz w:val="24"/>
          <w:szCs w:val="24"/>
        </w:rPr>
        <w:t xml:space="preserve"> function. This is why all the callbacks functions are placed in a queue in a loop. Once the response is received, they are executed one by one</w:t>
      </w:r>
    </w:p>
    <w:p w14:paraId="4F93C62B" w14:textId="77777777" w:rsidR="00813C17" w:rsidRPr="00BD1CA6" w:rsidRDefault="00813C17" w:rsidP="00813C17">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7290036B" w14:textId="77777777" w:rsidR="00813C17" w:rsidRDefault="00813C17" w:rsidP="00813C17">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19E01523" w14:textId="153DCC6F" w:rsidR="00813C17" w:rsidRDefault="00813C17" w:rsidP="00813C17">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Explain REPL in the context of NodeJS?</w:t>
      </w:r>
    </w:p>
    <w:p w14:paraId="44979D88" w14:textId="675C9BDA" w:rsidR="00813C17" w:rsidRDefault="00813C17" w:rsidP="00813C17">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b/>
          <w:bCs/>
          <w:color w:val="000000"/>
          <w:sz w:val="24"/>
          <w:szCs w:val="24"/>
        </w:rPr>
        <w:t xml:space="preserve">REPL </w:t>
      </w:r>
      <w:r w:rsidRPr="00813C17">
        <w:rPr>
          <w:rFonts w:ascii="Courier" w:hAnsi="Courier" w:cs="Courier"/>
          <w:color w:val="000000"/>
          <w:sz w:val="24"/>
          <w:szCs w:val="24"/>
        </w:rPr>
        <w:t>is Node</w:t>
      </w:r>
      <w:r>
        <w:rPr>
          <w:rFonts w:ascii="Courier" w:hAnsi="Courier" w:cs="Courier"/>
          <w:color w:val="000000"/>
          <w:sz w:val="24"/>
          <w:szCs w:val="24"/>
        </w:rPr>
        <w:t xml:space="preserve"> stands for </w:t>
      </w:r>
      <w:r w:rsidRPr="00813C17">
        <w:rPr>
          <w:rFonts w:ascii="Courier" w:hAnsi="Courier" w:cs="Courier"/>
          <w:b/>
          <w:bCs/>
          <w:color w:val="000000"/>
          <w:sz w:val="24"/>
          <w:szCs w:val="24"/>
        </w:rPr>
        <w:t>R</w:t>
      </w:r>
      <w:r>
        <w:rPr>
          <w:rFonts w:ascii="Courier" w:hAnsi="Courier" w:cs="Courier"/>
          <w:color w:val="000000"/>
          <w:sz w:val="24"/>
          <w:szCs w:val="24"/>
        </w:rPr>
        <w:t xml:space="preserve">ead, </w:t>
      </w:r>
      <w:r w:rsidRPr="00813C17">
        <w:rPr>
          <w:rFonts w:ascii="Courier" w:hAnsi="Courier" w:cs="Courier"/>
          <w:b/>
          <w:bCs/>
          <w:color w:val="000000"/>
          <w:sz w:val="24"/>
          <w:szCs w:val="24"/>
        </w:rPr>
        <w:t>E</w:t>
      </w:r>
      <w:r>
        <w:rPr>
          <w:rFonts w:ascii="Courier" w:hAnsi="Courier" w:cs="Courier"/>
          <w:color w:val="000000"/>
          <w:sz w:val="24"/>
          <w:szCs w:val="24"/>
        </w:rPr>
        <w:t xml:space="preserve">val, </w:t>
      </w:r>
      <w:r w:rsidRPr="00813C17">
        <w:rPr>
          <w:rFonts w:ascii="Courier" w:hAnsi="Courier" w:cs="Courier"/>
          <w:b/>
          <w:bCs/>
          <w:color w:val="000000"/>
          <w:sz w:val="24"/>
          <w:szCs w:val="24"/>
        </w:rPr>
        <w:t>P</w:t>
      </w:r>
      <w:r>
        <w:rPr>
          <w:rFonts w:ascii="Courier" w:hAnsi="Courier" w:cs="Courier"/>
          <w:color w:val="000000"/>
          <w:sz w:val="24"/>
          <w:szCs w:val="24"/>
        </w:rPr>
        <w:t xml:space="preserve">rint and </w:t>
      </w:r>
      <w:r w:rsidRPr="00813C17">
        <w:rPr>
          <w:rFonts w:ascii="Courier" w:hAnsi="Courier" w:cs="Courier"/>
          <w:b/>
          <w:bCs/>
          <w:color w:val="000000"/>
          <w:sz w:val="24"/>
          <w:szCs w:val="24"/>
        </w:rPr>
        <w:t>l</w:t>
      </w:r>
      <w:r>
        <w:rPr>
          <w:rFonts w:ascii="Courier" w:hAnsi="Courier" w:cs="Courier"/>
          <w:color w:val="000000"/>
          <w:sz w:val="24"/>
          <w:szCs w:val="24"/>
        </w:rPr>
        <w:t>oop.</w:t>
      </w:r>
    </w:p>
    <w:p w14:paraId="66D3D77B" w14:textId="00315B18" w:rsidR="00813C17" w:rsidRDefault="00AE27E4" w:rsidP="00813C17">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It</w:t>
      </w:r>
      <w:r w:rsidRPr="00AE27E4">
        <w:rPr>
          <w:rFonts w:ascii="Courier" w:hAnsi="Courier" w:cs="Courier"/>
          <w:color w:val="000000"/>
          <w:sz w:val="24"/>
          <w:szCs w:val="24"/>
        </w:rPr>
        <w:t xml:space="preserve"> represents</w:t>
      </w:r>
      <w:r>
        <w:rPr>
          <w:rFonts w:ascii="Courier" w:hAnsi="Courier" w:cs="Courier"/>
          <w:color w:val="000000"/>
          <w:sz w:val="24"/>
          <w:szCs w:val="24"/>
        </w:rPr>
        <w:t xml:space="preserve"> computer environment such as a window console or Unix/Linus shell where any commands can be entered and then the system can respond with an output </w:t>
      </w:r>
    </w:p>
    <w:p w14:paraId="008059B3" w14:textId="556850A0" w:rsidR="00AE27E4" w:rsidRPr="00AE27E4" w:rsidRDefault="00AE27E4" w:rsidP="00813C17">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NodeJS comes bundled with a REPL environment by default</w:t>
      </w:r>
    </w:p>
    <w:p w14:paraId="37F0BCC2" w14:textId="58462F45" w:rsidR="00AE27E4" w:rsidRDefault="00AE27E4" w:rsidP="00AE27E4">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lastRenderedPageBreak/>
        <w:t>What tasks should be done asynchronously using the event loop?</w:t>
      </w:r>
    </w:p>
    <w:p w14:paraId="29862DFA" w14:textId="34E1D257" w:rsidR="00AE27E4" w:rsidRDefault="0034012C" w:rsidP="00AE27E4">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I/O operations, Heavy computation, anything requiring blocking</w:t>
      </w:r>
      <w:r w:rsidR="00AE27E4">
        <w:rPr>
          <w:rFonts w:ascii="Courier" w:hAnsi="Courier" w:cs="Courier"/>
          <w:color w:val="000000"/>
          <w:sz w:val="24"/>
          <w:szCs w:val="24"/>
        </w:rPr>
        <w:t>.</w:t>
      </w:r>
    </w:p>
    <w:p w14:paraId="06D415A7" w14:textId="56D050D3" w:rsidR="004D5711" w:rsidRDefault="004D5711" w:rsidP="004D5711">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3A4E4915" w14:textId="673D6CF1" w:rsidR="0034012C" w:rsidRDefault="0034012C" w:rsidP="0034012C">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 steps which “Control Flow” controls the function calls in NodeJS?</w:t>
      </w:r>
    </w:p>
    <w:p w14:paraId="68567A47" w14:textId="70FC8EC9" w:rsidR="0034012C" w:rsidRDefault="0034012C" w:rsidP="0034012C">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Control the order of execution, </w:t>
      </w:r>
      <w:proofErr w:type="gramStart"/>
      <w:r>
        <w:rPr>
          <w:rFonts w:ascii="Courier" w:hAnsi="Courier" w:cs="Courier"/>
          <w:color w:val="000000"/>
          <w:sz w:val="24"/>
          <w:szCs w:val="24"/>
        </w:rPr>
        <w:t>Collect</w:t>
      </w:r>
      <w:proofErr w:type="gramEnd"/>
      <w:r>
        <w:rPr>
          <w:rFonts w:ascii="Courier" w:hAnsi="Courier" w:cs="Courier"/>
          <w:color w:val="000000"/>
          <w:sz w:val="24"/>
          <w:szCs w:val="24"/>
        </w:rPr>
        <w:t xml:space="preserve"> data, limit concurrency and call the next step in the program</w:t>
      </w:r>
    </w:p>
    <w:p w14:paraId="2E26CFEC" w14:textId="77777777" w:rsidR="00B00F3B" w:rsidRDefault="00B00F3B" w:rsidP="00B00F3B">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22036B66" w14:textId="0DBADA90" w:rsidR="00B00F3B" w:rsidRDefault="00B00F3B" w:rsidP="00B00F3B">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 is an error-first callback in NodeJS?</w:t>
      </w:r>
    </w:p>
    <w:p w14:paraId="783BF9A6" w14:textId="13D7CE23" w:rsidR="00B00F3B" w:rsidRDefault="00B00F3B" w:rsidP="00B00F3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B00F3B">
        <w:rPr>
          <w:rFonts w:ascii="Courier" w:hAnsi="Courier" w:cs="Courier"/>
          <w:b/>
          <w:bCs/>
          <w:color w:val="000000"/>
          <w:sz w:val="24"/>
          <w:szCs w:val="24"/>
        </w:rPr>
        <w:t>Error-first</w:t>
      </w:r>
      <w:r>
        <w:rPr>
          <w:rFonts w:ascii="Courier" w:hAnsi="Courier" w:cs="Courier"/>
          <w:color w:val="000000"/>
          <w:sz w:val="24"/>
          <w:szCs w:val="24"/>
        </w:rPr>
        <w:t xml:space="preserve"> callbacks in NodeJS are used to pass errors and data</w:t>
      </w:r>
    </w:p>
    <w:p w14:paraId="23EE9DF0" w14:textId="20858EC9" w:rsidR="00B00F3B" w:rsidRPr="00B00F3B" w:rsidRDefault="00B00F3B" w:rsidP="00B00F3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B00F3B">
        <w:rPr>
          <w:rFonts w:ascii="Courier" w:hAnsi="Courier" w:cs="Courier"/>
          <w:b/>
          <w:bCs/>
          <w:color w:val="000000"/>
          <w:sz w:val="24"/>
          <w:szCs w:val="24"/>
        </w:rPr>
        <w:t>First parameter</w:t>
      </w:r>
      <w:r>
        <w:rPr>
          <w:rFonts w:ascii="Courier" w:hAnsi="Courier" w:cs="Courier"/>
          <w:color w:val="000000"/>
          <w:sz w:val="24"/>
          <w:szCs w:val="24"/>
        </w:rPr>
        <w:t xml:space="preserve"> you need to pass to these functions has to be an error object while the other parameters represent the associated data </w:t>
      </w:r>
    </w:p>
    <w:p w14:paraId="478AA516" w14:textId="77777777" w:rsidR="00B00F3B" w:rsidRDefault="00B00F3B" w:rsidP="00B00F3B">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2CEC1E1A" w14:textId="26320842" w:rsidR="00B00F3B" w:rsidRDefault="00B00F3B" w:rsidP="00B00F3B">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 xml:space="preserve">Explain the purpose of </w:t>
      </w:r>
      <w:proofErr w:type="gramStart"/>
      <w:r>
        <w:rPr>
          <w:rFonts w:ascii="Courier" w:hAnsi="Courier" w:cs="Courier"/>
          <w:b/>
          <w:bCs/>
          <w:color w:val="000000"/>
          <w:sz w:val="26"/>
          <w:szCs w:val="26"/>
        </w:rPr>
        <w:t>module.exports</w:t>
      </w:r>
      <w:proofErr w:type="gramEnd"/>
      <w:r>
        <w:rPr>
          <w:rFonts w:ascii="Courier" w:hAnsi="Courier" w:cs="Courier"/>
          <w:b/>
          <w:bCs/>
          <w:color w:val="000000"/>
          <w:sz w:val="26"/>
          <w:szCs w:val="26"/>
        </w:rPr>
        <w:t>?</w:t>
      </w:r>
    </w:p>
    <w:p w14:paraId="10B99322" w14:textId="026BEBA6" w:rsidR="0034012C" w:rsidRDefault="00B00F3B" w:rsidP="00C913E5">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b/>
          <w:bCs/>
          <w:color w:val="000000"/>
          <w:sz w:val="24"/>
          <w:szCs w:val="24"/>
        </w:rPr>
        <w:t xml:space="preserve">Module </w:t>
      </w:r>
      <w:r w:rsidRPr="00B00F3B">
        <w:rPr>
          <w:rFonts w:ascii="Courier" w:hAnsi="Courier" w:cs="Courier"/>
          <w:color w:val="000000"/>
          <w:sz w:val="24"/>
          <w:szCs w:val="24"/>
        </w:rPr>
        <w:t>is used</w:t>
      </w:r>
      <w:r>
        <w:rPr>
          <w:rFonts w:ascii="Courier" w:hAnsi="Courier" w:cs="Courier"/>
          <w:color w:val="000000"/>
          <w:sz w:val="24"/>
          <w:szCs w:val="24"/>
        </w:rPr>
        <w:t xml:space="preserve"> to </w:t>
      </w:r>
      <w:proofErr w:type="gramStart"/>
      <w:r>
        <w:rPr>
          <w:rFonts w:ascii="Courier" w:hAnsi="Courier" w:cs="Courier"/>
          <w:color w:val="000000"/>
          <w:sz w:val="24"/>
          <w:szCs w:val="24"/>
        </w:rPr>
        <w:t>encapsulated</w:t>
      </w:r>
      <w:proofErr w:type="gramEnd"/>
      <w:r>
        <w:rPr>
          <w:rFonts w:ascii="Courier" w:hAnsi="Courier" w:cs="Courier"/>
          <w:color w:val="000000"/>
          <w:sz w:val="24"/>
          <w:szCs w:val="24"/>
        </w:rPr>
        <w:t xml:space="preserve"> all the related codes into a single unit of code which can be interpreted by shifting all related functions into a single file</w:t>
      </w:r>
    </w:p>
    <w:p w14:paraId="75D79D91" w14:textId="77777777" w:rsidR="00EB1FAA" w:rsidRDefault="00EB1FAA" w:rsidP="00EB1FAA">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6BC4B7A8" w14:textId="25986BD7" w:rsidR="00EB1FAA" w:rsidRDefault="00EB1FAA" w:rsidP="00EB1FAA">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 do you understand by Reactor Pattern?</w:t>
      </w:r>
    </w:p>
    <w:p w14:paraId="013BFFF9" w14:textId="53AB058C" w:rsidR="00EB1FAA" w:rsidRDefault="00EB1FAA" w:rsidP="00091080">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b/>
          <w:bCs/>
          <w:color w:val="000000"/>
          <w:sz w:val="24"/>
          <w:szCs w:val="24"/>
        </w:rPr>
        <w:t xml:space="preserve">Reactor Pattern, </w:t>
      </w:r>
      <w:r w:rsidRPr="00EB1FAA">
        <w:rPr>
          <w:rFonts w:ascii="Courier" w:hAnsi="Courier" w:cs="Courier"/>
          <w:color w:val="000000"/>
          <w:sz w:val="24"/>
          <w:szCs w:val="24"/>
        </w:rPr>
        <w:t>is basically</w:t>
      </w:r>
      <w:r>
        <w:rPr>
          <w:rFonts w:ascii="Courier" w:hAnsi="Courier" w:cs="Courier"/>
          <w:color w:val="000000"/>
          <w:sz w:val="24"/>
          <w:szCs w:val="24"/>
        </w:rPr>
        <w:t xml:space="preserve"> a concept of non-blocking I/O operation</w:t>
      </w:r>
    </w:p>
    <w:p w14:paraId="6300A506" w14:textId="4A09BFA7" w:rsidR="00EB1FAA" w:rsidRDefault="00EB1FAA" w:rsidP="00091080">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EB1FAA">
        <w:rPr>
          <w:rFonts w:ascii="Courier" w:hAnsi="Courier" w:cs="Courier"/>
          <w:color w:val="000000"/>
          <w:sz w:val="24"/>
          <w:szCs w:val="24"/>
        </w:rPr>
        <w:t>Patterns pro</w:t>
      </w:r>
      <w:r>
        <w:rPr>
          <w:rFonts w:ascii="Courier" w:hAnsi="Courier" w:cs="Courier"/>
          <w:color w:val="000000"/>
          <w:sz w:val="24"/>
          <w:szCs w:val="24"/>
        </w:rPr>
        <w:t xml:space="preserve">vides a handler that is associated with each I/O operation and as soon as an I/O request is generated it is submitted to a </w:t>
      </w:r>
      <w:r w:rsidRPr="00EB1FAA">
        <w:rPr>
          <w:rFonts w:ascii="Courier" w:hAnsi="Courier" w:cs="Courier"/>
          <w:b/>
          <w:bCs/>
          <w:color w:val="000000"/>
          <w:sz w:val="24"/>
          <w:szCs w:val="24"/>
        </w:rPr>
        <w:t>demultiplexer</w:t>
      </w:r>
    </w:p>
    <w:p w14:paraId="730A4DC5" w14:textId="27197159" w:rsidR="00EB1FAA" w:rsidRDefault="00EB1FAA" w:rsidP="00091080">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EB1FAA">
        <w:rPr>
          <w:rFonts w:ascii="Courier" w:hAnsi="Courier" w:cs="Courier"/>
          <w:b/>
          <w:bCs/>
          <w:color w:val="000000"/>
          <w:sz w:val="24"/>
          <w:szCs w:val="24"/>
        </w:rPr>
        <w:t>Demultiplexer</w:t>
      </w:r>
      <w:r>
        <w:rPr>
          <w:rFonts w:ascii="Courier" w:hAnsi="Courier" w:cs="Courier"/>
          <w:color w:val="000000"/>
          <w:sz w:val="24"/>
          <w:szCs w:val="24"/>
        </w:rPr>
        <w:t xml:space="preserve"> is a notification interface which is capable of handling concurrency in non-blocking I/O mode </w:t>
      </w:r>
    </w:p>
    <w:p w14:paraId="161E219A" w14:textId="2D6CCA3F" w:rsidR="00EB1FAA" w:rsidRDefault="00EB1FAA" w:rsidP="00091080">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Helps in collecting each and every request in the form of an </w:t>
      </w:r>
      <w:r w:rsidRPr="00EB1FAA">
        <w:rPr>
          <w:rFonts w:ascii="Courier" w:hAnsi="Courier" w:cs="Courier"/>
          <w:b/>
          <w:bCs/>
          <w:color w:val="000000"/>
          <w:sz w:val="24"/>
          <w:szCs w:val="24"/>
        </w:rPr>
        <w:t>event queue</w:t>
      </w:r>
      <w:r>
        <w:rPr>
          <w:rFonts w:ascii="Courier" w:hAnsi="Courier" w:cs="Courier"/>
          <w:color w:val="000000"/>
          <w:sz w:val="24"/>
          <w:szCs w:val="24"/>
        </w:rPr>
        <w:t xml:space="preserve">, resulting in the generation of the event queue </w:t>
      </w:r>
    </w:p>
    <w:p w14:paraId="419794AD" w14:textId="319C3117" w:rsidR="00EB1FAA" w:rsidRDefault="00EB1FAA" w:rsidP="00091080">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Simultaneously, we have our event loop which iterates the events present in the Event Queue</w:t>
      </w:r>
    </w:p>
    <w:p w14:paraId="0763DECE" w14:textId="5DC72086" w:rsidR="00EB1FAA" w:rsidRDefault="00EB1FAA" w:rsidP="00EB1FAA">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3B3795F0" w14:textId="77777777" w:rsidR="00EB1FAA" w:rsidRDefault="00EB1FAA" w:rsidP="00EB1FAA">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1D672CC6" w14:textId="6C90CB5E" w:rsidR="00EB1FAA" w:rsidRDefault="00EB1FAA" w:rsidP="00EB1FAA">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lastRenderedPageBreak/>
        <w:t xml:space="preserve">What </w:t>
      </w:r>
      <w:proofErr w:type="gramStart"/>
      <w:r>
        <w:rPr>
          <w:rFonts w:ascii="Courier" w:hAnsi="Courier" w:cs="Courier"/>
          <w:b/>
          <w:bCs/>
          <w:color w:val="000000"/>
          <w:sz w:val="26"/>
          <w:szCs w:val="26"/>
        </w:rPr>
        <w:t>are</w:t>
      </w:r>
      <w:proofErr w:type="gramEnd"/>
      <w:r>
        <w:rPr>
          <w:rFonts w:ascii="Courier" w:hAnsi="Courier" w:cs="Courier"/>
          <w:b/>
          <w:bCs/>
          <w:color w:val="000000"/>
          <w:sz w:val="26"/>
          <w:szCs w:val="26"/>
        </w:rPr>
        <w:t xml:space="preserve"> the major security implemen</w:t>
      </w:r>
      <w:r w:rsidR="00CA479D">
        <w:rPr>
          <w:rFonts w:ascii="Courier" w:hAnsi="Courier" w:cs="Courier"/>
          <w:b/>
          <w:bCs/>
          <w:color w:val="000000"/>
          <w:sz w:val="26"/>
          <w:szCs w:val="26"/>
        </w:rPr>
        <w:t>tation</w:t>
      </w:r>
      <w:r>
        <w:rPr>
          <w:rFonts w:ascii="Courier" w:hAnsi="Courier" w:cs="Courier"/>
          <w:b/>
          <w:bCs/>
          <w:color w:val="000000"/>
          <w:sz w:val="26"/>
          <w:szCs w:val="26"/>
        </w:rPr>
        <w:t>?</w:t>
      </w:r>
    </w:p>
    <w:p w14:paraId="1A2D7AA7" w14:textId="18CAD880" w:rsidR="00EB1FAA" w:rsidRDefault="00CA479D" w:rsidP="00EB1FAA">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Major two are Authentications, Error handling</w:t>
      </w:r>
    </w:p>
    <w:p w14:paraId="36CBAEBD" w14:textId="77777777" w:rsidR="00CA479D" w:rsidRDefault="00CA479D" w:rsidP="00CA479D">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3EFB5251" w14:textId="2C37DBB1" w:rsidR="00CA479D" w:rsidRDefault="00CA479D" w:rsidP="00CA479D">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 do you understand by callback hell?</w:t>
      </w:r>
    </w:p>
    <w:p w14:paraId="4A91B61B" w14:textId="67158810" w:rsidR="00CA479D" w:rsidRDefault="00CA479D" w:rsidP="00CA479D">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CA479D">
        <w:rPr>
          <w:rFonts w:ascii="Courier" w:hAnsi="Courier" w:cs="Courier"/>
          <w:b/>
          <w:bCs/>
          <w:color w:val="000000"/>
          <w:sz w:val="24"/>
          <w:szCs w:val="24"/>
        </w:rPr>
        <w:t xml:space="preserve">Callback hell </w:t>
      </w:r>
      <w:r>
        <w:rPr>
          <w:rFonts w:ascii="Courier" w:hAnsi="Courier" w:cs="Courier"/>
          <w:color w:val="000000"/>
          <w:sz w:val="24"/>
          <w:szCs w:val="24"/>
        </w:rPr>
        <w:t xml:space="preserve">is also known as the Pyramid of Doom, it’s a pattern caused by intensively nested callbacks which are unreadable </w:t>
      </w:r>
    </w:p>
    <w:p w14:paraId="2BA94635" w14:textId="2383EAB8" w:rsidR="00EB1FAA" w:rsidRDefault="00CA479D" w:rsidP="007C7123">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It is caused by improper implementation of the asynchronous logic </w:t>
      </w:r>
    </w:p>
    <w:p w14:paraId="5175CC50" w14:textId="77777777" w:rsidR="00CA479D" w:rsidRDefault="00CA479D" w:rsidP="00CA479D">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2F2BE9B0" w14:textId="45CC8C63" w:rsidR="00CA479D" w:rsidRDefault="00CA479D" w:rsidP="00CA479D">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Explain the concept of middleware in NodeJS?</w:t>
      </w:r>
    </w:p>
    <w:p w14:paraId="42B0C97F" w14:textId="46A2CE5F" w:rsidR="00CA479D" w:rsidRDefault="00CA479D" w:rsidP="00CA479D">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CA479D">
        <w:rPr>
          <w:rFonts w:ascii="Courier" w:hAnsi="Courier" w:cs="Courier"/>
          <w:b/>
          <w:bCs/>
          <w:color w:val="000000"/>
          <w:sz w:val="24"/>
          <w:szCs w:val="24"/>
        </w:rPr>
        <w:t>Middleware</w:t>
      </w:r>
      <w:r>
        <w:rPr>
          <w:rFonts w:ascii="Courier" w:hAnsi="Courier" w:cs="Courier"/>
          <w:color w:val="000000"/>
          <w:sz w:val="24"/>
          <w:szCs w:val="24"/>
        </w:rPr>
        <w:t xml:space="preserve"> is function receives the Request and response objects </w:t>
      </w:r>
    </w:p>
    <w:p w14:paraId="6ED3DF16" w14:textId="7A015161" w:rsidR="00CA479D" w:rsidRDefault="00CA479D" w:rsidP="00CA479D">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Application </w:t>
      </w:r>
      <w:r w:rsidRPr="00CA479D">
        <w:rPr>
          <w:rFonts w:ascii="Courier" w:hAnsi="Courier" w:cs="Courier"/>
          <w:b/>
          <w:bCs/>
          <w:color w:val="000000"/>
          <w:sz w:val="24"/>
          <w:szCs w:val="24"/>
        </w:rPr>
        <w:t>request-response cycle</w:t>
      </w:r>
      <w:r>
        <w:rPr>
          <w:rFonts w:ascii="Courier" w:hAnsi="Courier" w:cs="Courier"/>
          <w:color w:val="000000"/>
          <w:sz w:val="24"/>
          <w:szCs w:val="24"/>
        </w:rPr>
        <w:t xml:space="preserve"> these functions have access to various request &amp; response objects along with the next function of the cycle</w:t>
      </w:r>
    </w:p>
    <w:p w14:paraId="1F9BE19D" w14:textId="43C32275" w:rsidR="00CA479D" w:rsidRDefault="00CA479D" w:rsidP="00CA479D">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Most commonly performed tasks by the </w:t>
      </w:r>
      <w:r w:rsidRPr="00786EAA">
        <w:rPr>
          <w:rFonts w:ascii="Courier" w:hAnsi="Courier" w:cs="Courier"/>
          <w:b/>
          <w:bCs/>
          <w:color w:val="000000"/>
          <w:sz w:val="24"/>
          <w:szCs w:val="24"/>
        </w:rPr>
        <w:t>middleware</w:t>
      </w:r>
      <w:r>
        <w:rPr>
          <w:rFonts w:ascii="Courier" w:hAnsi="Courier" w:cs="Courier"/>
          <w:color w:val="000000"/>
          <w:sz w:val="24"/>
          <w:szCs w:val="24"/>
        </w:rPr>
        <w:t xml:space="preserve"> function are executed any type of code, update or modify the request and the response objects, finish the request-response cycle, invoke the next middleware in the stack </w:t>
      </w:r>
    </w:p>
    <w:p w14:paraId="5DF13154" w14:textId="77777777" w:rsidR="00786EAA" w:rsidRDefault="00786EAA" w:rsidP="00786EAA">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08FE5E40" w14:textId="3A36F667" w:rsidR="00786EAA" w:rsidRDefault="00786EAA" w:rsidP="00786EAA">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Explain the working of the control flow function?</w:t>
      </w:r>
    </w:p>
    <w:p w14:paraId="26DCFF18" w14:textId="77777777" w:rsidR="00786EAA" w:rsidRDefault="00786EAA" w:rsidP="00786EAA">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786EAA">
        <w:rPr>
          <w:rFonts w:ascii="Courier" w:hAnsi="Courier" w:cs="Courier"/>
          <w:b/>
          <w:bCs/>
          <w:color w:val="000000"/>
          <w:sz w:val="24"/>
          <w:szCs w:val="24"/>
        </w:rPr>
        <w:t>Control flow</w:t>
      </w:r>
      <w:r>
        <w:rPr>
          <w:rFonts w:ascii="Courier" w:hAnsi="Courier" w:cs="Courier"/>
          <w:color w:val="000000"/>
          <w:sz w:val="24"/>
          <w:szCs w:val="24"/>
        </w:rPr>
        <w:t xml:space="preserve"> function is basically the code that is executed between the asynchronous function calls </w:t>
      </w:r>
    </w:p>
    <w:p w14:paraId="50C1B761" w14:textId="59788AA6" w:rsidR="00786EAA" w:rsidRDefault="00786EAA" w:rsidP="00786EAA">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Order of flow</w:t>
      </w:r>
    </w:p>
    <w:p w14:paraId="006BD6E7" w14:textId="074485EE" w:rsidR="00786EAA" w:rsidRDefault="00786EAA" w:rsidP="00786EAA">
      <w:pPr>
        <w:pStyle w:val="ListParagraph"/>
        <w:numPr>
          <w:ilvl w:val="0"/>
          <w:numId w:val="14"/>
        </w:numPr>
        <w:tabs>
          <w:tab w:val="left" w:pos="180"/>
          <w:tab w:val="left" w:pos="376"/>
        </w:tabs>
        <w:autoSpaceDE w:val="0"/>
        <w:autoSpaceDN w:val="0"/>
        <w:adjustRightInd w:val="0"/>
        <w:spacing w:after="160" w:line="240" w:lineRule="auto"/>
        <w:rPr>
          <w:rFonts w:ascii="Courier" w:hAnsi="Courier" w:cs="Courier"/>
          <w:color w:val="000000"/>
          <w:sz w:val="24"/>
          <w:szCs w:val="24"/>
        </w:rPr>
      </w:pPr>
      <w:r>
        <w:rPr>
          <w:rFonts w:ascii="Courier" w:hAnsi="Courier" w:cs="Courier"/>
          <w:color w:val="000000"/>
          <w:sz w:val="24"/>
          <w:szCs w:val="24"/>
        </w:rPr>
        <w:t>The order of execution must be controlled</w:t>
      </w:r>
    </w:p>
    <w:p w14:paraId="6AD2B3BB" w14:textId="7D0B30C6" w:rsidR="00786EAA" w:rsidRDefault="00786EAA" w:rsidP="00786EAA">
      <w:pPr>
        <w:pStyle w:val="ListParagraph"/>
        <w:numPr>
          <w:ilvl w:val="0"/>
          <w:numId w:val="14"/>
        </w:numPr>
        <w:tabs>
          <w:tab w:val="left" w:pos="180"/>
          <w:tab w:val="left" w:pos="376"/>
        </w:tabs>
        <w:autoSpaceDE w:val="0"/>
        <w:autoSpaceDN w:val="0"/>
        <w:adjustRightInd w:val="0"/>
        <w:spacing w:after="160" w:line="240" w:lineRule="auto"/>
        <w:rPr>
          <w:rFonts w:ascii="Courier" w:hAnsi="Courier" w:cs="Courier"/>
          <w:color w:val="000000"/>
          <w:sz w:val="24"/>
          <w:szCs w:val="24"/>
        </w:rPr>
      </w:pPr>
      <w:r>
        <w:rPr>
          <w:rFonts w:ascii="Courier" w:hAnsi="Courier" w:cs="Courier"/>
          <w:color w:val="000000"/>
          <w:sz w:val="24"/>
          <w:szCs w:val="24"/>
        </w:rPr>
        <w:t>Then, the required data need to be collected</w:t>
      </w:r>
    </w:p>
    <w:p w14:paraId="315B14DD" w14:textId="16FC93FD" w:rsidR="00786EAA" w:rsidRDefault="00786EAA" w:rsidP="00786EAA">
      <w:pPr>
        <w:pStyle w:val="ListParagraph"/>
        <w:numPr>
          <w:ilvl w:val="0"/>
          <w:numId w:val="14"/>
        </w:numPr>
        <w:tabs>
          <w:tab w:val="left" w:pos="180"/>
          <w:tab w:val="left" w:pos="376"/>
        </w:tabs>
        <w:autoSpaceDE w:val="0"/>
        <w:autoSpaceDN w:val="0"/>
        <w:adjustRightInd w:val="0"/>
        <w:spacing w:after="160" w:line="240" w:lineRule="auto"/>
        <w:rPr>
          <w:rFonts w:ascii="Courier" w:hAnsi="Courier" w:cs="Courier"/>
          <w:color w:val="000000"/>
          <w:sz w:val="24"/>
          <w:szCs w:val="24"/>
        </w:rPr>
      </w:pPr>
      <w:r>
        <w:rPr>
          <w:rFonts w:ascii="Courier" w:hAnsi="Courier" w:cs="Courier"/>
          <w:color w:val="000000"/>
          <w:sz w:val="24"/>
          <w:szCs w:val="24"/>
        </w:rPr>
        <w:t>Next, the concurrency must be limited</w:t>
      </w:r>
    </w:p>
    <w:p w14:paraId="72C6177D" w14:textId="3C82EB7F" w:rsidR="00786EAA" w:rsidRPr="00786EAA" w:rsidRDefault="00786EAA" w:rsidP="00786EAA">
      <w:pPr>
        <w:pStyle w:val="ListParagraph"/>
        <w:numPr>
          <w:ilvl w:val="0"/>
          <w:numId w:val="14"/>
        </w:numPr>
        <w:tabs>
          <w:tab w:val="left" w:pos="180"/>
          <w:tab w:val="left" w:pos="376"/>
        </w:tabs>
        <w:autoSpaceDE w:val="0"/>
        <w:autoSpaceDN w:val="0"/>
        <w:adjustRightInd w:val="0"/>
        <w:spacing w:after="160" w:line="240" w:lineRule="auto"/>
        <w:rPr>
          <w:rFonts w:ascii="Courier" w:hAnsi="Courier" w:cs="Courier"/>
          <w:color w:val="000000"/>
          <w:sz w:val="24"/>
          <w:szCs w:val="24"/>
        </w:rPr>
      </w:pPr>
      <w:r>
        <w:rPr>
          <w:rFonts w:ascii="Courier" w:hAnsi="Courier" w:cs="Courier"/>
          <w:color w:val="000000"/>
          <w:sz w:val="24"/>
          <w:szCs w:val="24"/>
        </w:rPr>
        <w:t>Once done, the next step of the program has to be invoked</w:t>
      </w:r>
    </w:p>
    <w:p w14:paraId="21E6FD44" w14:textId="77777777" w:rsidR="00786EAA" w:rsidRDefault="00786EAA" w:rsidP="00786EAA">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358ECB9B" w14:textId="0B0E7B7A" w:rsidR="00786EAA" w:rsidRDefault="00786EAA" w:rsidP="00786EAA">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 xml:space="preserve">Two arguments that </w:t>
      </w:r>
      <w:proofErr w:type="gramStart"/>
      <w:r>
        <w:rPr>
          <w:rFonts w:ascii="Courier" w:hAnsi="Courier" w:cs="Courier"/>
          <w:b/>
          <w:bCs/>
          <w:color w:val="000000"/>
          <w:sz w:val="26"/>
          <w:szCs w:val="26"/>
        </w:rPr>
        <w:t>async.queue</w:t>
      </w:r>
      <w:proofErr w:type="gramEnd"/>
      <w:r>
        <w:rPr>
          <w:rFonts w:ascii="Courier" w:hAnsi="Courier" w:cs="Courier"/>
          <w:b/>
          <w:bCs/>
          <w:color w:val="000000"/>
          <w:sz w:val="26"/>
          <w:szCs w:val="26"/>
        </w:rPr>
        <w:t xml:space="preserve"> takes as input?</w:t>
      </w:r>
    </w:p>
    <w:p w14:paraId="16D055BC" w14:textId="0823DE2B" w:rsidR="00CA479D" w:rsidRDefault="00786EAA" w:rsidP="006A473A">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786EAA">
        <w:rPr>
          <w:rFonts w:ascii="Courier" w:hAnsi="Courier" w:cs="Courier"/>
          <w:color w:val="000000"/>
          <w:sz w:val="24"/>
          <w:szCs w:val="24"/>
        </w:rPr>
        <w:t>The</w:t>
      </w:r>
      <w:r>
        <w:rPr>
          <w:rFonts w:ascii="Courier" w:hAnsi="Courier" w:cs="Courier"/>
          <w:color w:val="000000"/>
          <w:sz w:val="24"/>
          <w:szCs w:val="24"/>
        </w:rPr>
        <w:t xml:space="preserve"> arguments that </w:t>
      </w:r>
      <w:proofErr w:type="gramStart"/>
      <w:r>
        <w:rPr>
          <w:rFonts w:ascii="Courier" w:hAnsi="Courier" w:cs="Courier"/>
          <w:color w:val="000000"/>
          <w:sz w:val="24"/>
          <w:szCs w:val="24"/>
        </w:rPr>
        <w:t>async.queue</w:t>
      </w:r>
      <w:proofErr w:type="gramEnd"/>
      <w:r>
        <w:rPr>
          <w:rFonts w:ascii="Courier" w:hAnsi="Courier" w:cs="Courier"/>
          <w:color w:val="000000"/>
          <w:sz w:val="24"/>
          <w:szCs w:val="24"/>
        </w:rPr>
        <w:t xml:space="preserve"> takes as inputs are Task function, concurrency value </w:t>
      </w:r>
    </w:p>
    <w:p w14:paraId="630ECA6C" w14:textId="798B6C5E" w:rsidR="00083E0E" w:rsidRDefault="00083E0E" w:rsidP="00083E0E">
      <w:pPr>
        <w:tabs>
          <w:tab w:val="left" w:pos="180"/>
          <w:tab w:val="left" w:pos="376"/>
        </w:tabs>
        <w:autoSpaceDE w:val="0"/>
        <w:autoSpaceDN w:val="0"/>
        <w:adjustRightInd w:val="0"/>
        <w:spacing w:after="160" w:line="240" w:lineRule="auto"/>
        <w:rPr>
          <w:rFonts w:ascii="Courier" w:hAnsi="Courier" w:cs="Courier"/>
          <w:color w:val="000000"/>
          <w:sz w:val="24"/>
          <w:szCs w:val="24"/>
        </w:rPr>
      </w:pPr>
    </w:p>
    <w:p w14:paraId="74C95904" w14:textId="77777777" w:rsidR="00083E0E" w:rsidRDefault="00083E0E" w:rsidP="00083E0E">
      <w:pPr>
        <w:tabs>
          <w:tab w:val="left" w:pos="180"/>
          <w:tab w:val="left" w:pos="376"/>
        </w:tabs>
        <w:autoSpaceDE w:val="0"/>
        <w:autoSpaceDN w:val="0"/>
        <w:adjustRightInd w:val="0"/>
        <w:spacing w:after="160" w:line="240" w:lineRule="auto"/>
        <w:rPr>
          <w:rFonts w:ascii="Courier" w:hAnsi="Courier" w:cs="Courier"/>
          <w:color w:val="000000"/>
          <w:sz w:val="24"/>
          <w:szCs w:val="24"/>
        </w:rPr>
      </w:pPr>
    </w:p>
    <w:p w14:paraId="480EE943" w14:textId="77777777" w:rsidR="00083E0E" w:rsidRDefault="00083E0E" w:rsidP="00083E0E">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7F179AC9" w14:textId="5FA2F624" w:rsidR="00083E0E" w:rsidRDefault="00083E0E" w:rsidP="00083E0E">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lastRenderedPageBreak/>
        <w:t>What are global objects in NodeJS?</w:t>
      </w:r>
    </w:p>
    <w:p w14:paraId="4799FCFE" w14:textId="247DCCC5" w:rsidR="00083E0E" w:rsidRDefault="00083E0E" w:rsidP="00083E0E">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083E0E">
        <w:rPr>
          <w:rFonts w:ascii="Courier" w:hAnsi="Courier" w:cs="Courier"/>
          <w:b/>
          <w:bCs/>
          <w:color w:val="000000"/>
          <w:sz w:val="24"/>
          <w:szCs w:val="24"/>
        </w:rPr>
        <w:t>Global</w:t>
      </w:r>
      <w:r>
        <w:rPr>
          <w:rFonts w:ascii="Courier" w:hAnsi="Courier" w:cs="Courier"/>
          <w:color w:val="000000"/>
          <w:sz w:val="24"/>
          <w:szCs w:val="24"/>
        </w:rPr>
        <w:t xml:space="preserve"> are the objects which are global in nature and are available in all the modules of the application that can be used objects directly in your applications</w:t>
      </w:r>
    </w:p>
    <w:p w14:paraId="09256AA0" w14:textId="7C31FC66" w:rsidR="00083E0E" w:rsidRPr="00786EAA" w:rsidRDefault="00083E0E" w:rsidP="00083E0E">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083E0E">
        <w:rPr>
          <w:rFonts w:ascii="Courier" w:hAnsi="Courier" w:cs="Courier"/>
          <w:b/>
          <w:bCs/>
          <w:color w:val="000000"/>
          <w:sz w:val="24"/>
          <w:szCs w:val="24"/>
        </w:rPr>
        <w:t>Global objects</w:t>
      </w:r>
      <w:r>
        <w:rPr>
          <w:rFonts w:ascii="Courier" w:hAnsi="Courier" w:cs="Courier"/>
          <w:color w:val="000000"/>
          <w:sz w:val="24"/>
          <w:szCs w:val="24"/>
        </w:rPr>
        <w:t xml:space="preserve"> can be modules, functions, string, object, etc. some objects can be in the module scope instead of global scope</w:t>
      </w:r>
    </w:p>
    <w:p w14:paraId="417C4B25" w14:textId="77777777" w:rsidR="00027CBC" w:rsidRDefault="00027CBC" w:rsidP="00027CBC">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585B93A5" w14:textId="6150E6CF" w:rsidR="00027CBC" w:rsidRDefault="00027CBC" w:rsidP="00027CBC">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Explain the usage of buffer class in NodeJS?</w:t>
      </w:r>
    </w:p>
    <w:p w14:paraId="4C3C0C8A" w14:textId="3CCB88F2" w:rsidR="00027CBC" w:rsidRDefault="00027CBC" w:rsidP="00027CBC">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027CBC">
        <w:rPr>
          <w:rFonts w:ascii="Courier" w:hAnsi="Courier" w:cs="Courier"/>
          <w:b/>
          <w:bCs/>
          <w:color w:val="000000"/>
          <w:sz w:val="24"/>
          <w:szCs w:val="24"/>
        </w:rPr>
        <w:t xml:space="preserve">Buffer class </w:t>
      </w:r>
      <w:r>
        <w:rPr>
          <w:rFonts w:ascii="Courier" w:hAnsi="Courier" w:cs="Courier"/>
          <w:color w:val="000000"/>
          <w:sz w:val="24"/>
          <w:szCs w:val="24"/>
        </w:rPr>
        <w:t>in NodeJS is used for storing raw data in a similar manner of an array integers</w:t>
      </w:r>
    </w:p>
    <w:p w14:paraId="67518A79" w14:textId="1B4489EF" w:rsidR="00027CBC" w:rsidRDefault="009650DD" w:rsidP="00027CBC">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It corresponds to a raw memory allocation that is located outside the V8 heap </w:t>
      </w:r>
    </w:p>
    <w:p w14:paraId="2F6C5B95" w14:textId="68F4563D" w:rsidR="009650DD" w:rsidRDefault="009650DD" w:rsidP="00027CBC">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It is a </w:t>
      </w:r>
      <w:r w:rsidRPr="009650DD">
        <w:rPr>
          <w:rFonts w:ascii="Courier" w:hAnsi="Courier" w:cs="Courier"/>
          <w:b/>
          <w:bCs/>
          <w:color w:val="000000"/>
          <w:sz w:val="24"/>
          <w:szCs w:val="24"/>
        </w:rPr>
        <w:t>global class</w:t>
      </w:r>
      <w:r>
        <w:rPr>
          <w:rFonts w:ascii="Courier" w:hAnsi="Courier" w:cs="Courier"/>
          <w:color w:val="000000"/>
          <w:sz w:val="24"/>
          <w:szCs w:val="24"/>
        </w:rPr>
        <w:t xml:space="preserve"> that is easily accessible can be accessed in an application without importing a buffer module </w:t>
      </w:r>
    </w:p>
    <w:p w14:paraId="009D5508" w14:textId="4AF1D670" w:rsidR="009650DD" w:rsidRDefault="009650DD" w:rsidP="00027CBC">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Buffer class is used because pure JavaScript is not compatible with binary data</w:t>
      </w:r>
    </w:p>
    <w:p w14:paraId="0DD5E671" w14:textId="77777777" w:rsidR="009650DD" w:rsidRDefault="009650DD" w:rsidP="009650DD">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61F64548" w14:textId="167F6694" w:rsidR="009650DD" w:rsidRDefault="009650DD" w:rsidP="009650DD">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How does NodeJS handle the child threads</w:t>
      </w:r>
      <w:r>
        <w:rPr>
          <w:rFonts w:ascii="Courier" w:hAnsi="Courier" w:cs="Courier"/>
          <w:b/>
          <w:bCs/>
          <w:color w:val="000000"/>
          <w:sz w:val="26"/>
          <w:szCs w:val="26"/>
        </w:rPr>
        <w:t>?</w:t>
      </w:r>
    </w:p>
    <w:p w14:paraId="3FCCB8E4" w14:textId="7BC59B5D" w:rsidR="009650DD" w:rsidRDefault="009650DD" w:rsidP="009650DD">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9650DD">
        <w:rPr>
          <w:rFonts w:ascii="Courier" w:hAnsi="Courier" w:cs="Courier"/>
          <w:color w:val="000000"/>
          <w:sz w:val="24"/>
          <w:szCs w:val="24"/>
        </w:rPr>
        <w:t>NodeJS</w:t>
      </w:r>
      <w:r>
        <w:rPr>
          <w:rFonts w:ascii="Courier" w:hAnsi="Courier" w:cs="Courier"/>
          <w:color w:val="000000"/>
          <w:sz w:val="24"/>
          <w:szCs w:val="24"/>
        </w:rPr>
        <w:t xml:space="preserve"> is a </w:t>
      </w:r>
      <w:r w:rsidRPr="009650DD">
        <w:rPr>
          <w:rFonts w:ascii="Courier" w:hAnsi="Courier" w:cs="Courier"/>
          <w:b/>
          <w:bCs/>
          <w:color w:val="000000"/>
          <w:sz w:val="24"/>
          <w:szCs w:val="24"/>
        </w:rPr>
        <w:t>single threaded</w:t>
      </w:r>
      <w:r>
        <w:rPr>
          <w:rFonts w:ascii="Courier" w:hAnsi="Courier" w:cs="Courier"/>
          <w:color w:val="000000"/>
          <w:sz w:val="24"/>
          <w:szCs w:val="24"/>
        </w:rPr>
        <w:t xml:space="preserve"> process &amp; doesn’t expose the child threads or thread management methods</w:t>
      </w:r>
    </w:p>
    <w:p w14:paraId="41305B79" w14:textId="227E10D1" w:rsidR="009650DD" w:rsidRPr="009F785B" w:rsidRDefault="009650DD" w:rsidP="009F785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You can still make use of the child threads using </w:t>
      </w:r>
      <w:proofErr w:type="gramStart"/>
      <w:r>
        <w:rPr>
          <w:rFonts w:ascii="Courier" w:hAnsi="Courier" w:cs="Courier"/>
          <w:color w:val="000000"/>
          <w:sz w:val="24"/>
          <w:szCs w:val="24"/>
        </w:rPr>
        <w:t>spawn(</w:t>
      </w:r>
      <w:proofErr w:type="gramEnd"/>
      <w:r>
        <w:rPr>
          <w:rFonts w:ascii="Courier" w:hAnsi="Courier" w:cs="Courier"/>
          <w:color w:val="000000"/>
          <w:sz w:val="24"/>
          <w:szCs w:val="24"/>
        </w:rPr>
        <w:t>) for some specific asynch</w:t>
      </w:r>
      <w:r w:rsidRPr="009650DD">
        <w:rPr>
          <w:rFonts w:ascii="Courier" w:hAnsi="Courier" w:cs="Courier"/>
          <w:b/>
          <w:bCs/>
          <w:color w:val="000000"/>
          <w:sz w:val="24"/>
          <w:szCs w:val="24"/>
        </w:rPr>
        <w:t xml:space="preserve">ronous I/O </w:t>
      </w:r>
      <w:r>
        <w:rPr>
          <w:rFonts w:ascii="Courier" w:hAnsi="Courier" w:cs="Courier"/>
          <w:color w:val="000000"/>
          <w:sz w:val="24"/>
          <w:szCs w:val="24"/>
        </w:rPr>
        <w:t>tasks which execute in the background &amp; don’t usually executed any JS code or hinder with the main event loop in the application</w:t>
      </w:r>
    </w:p>
    <w:p w14:paraId="73DF88DE" w14:textId="77777777" w:rsidR="009F785B" w:rsidRDefault="009F785B" w:rsidP="009F785B">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6192970B" w14:textId="7956C87F" w:rsidR="009F785B" w:rsidRDefault="009F785B" w:rsidP="009F785B">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 xml:space="preserve">What </w:t>
      </w:r>
      <w:proofErr w:type="gramStart"/>
      <w:r>
        <w:rPr>
          <w:rFonts w:ascii="Courier" w:hAnsi="Courier" w:cs="Courier"/>
          <w:b/>
          <w:bCs/>
          <w:color w:val="000000"/>
          <w:sz w:val="26"/>
          <w:szCs w:val="26"/>
        </w:rPr>
        <w:t>are</w:t>
      </w:r>
      <w:proofErr w:type="gramEnd"/>
      <w:r>
        <w:rPr>
          <w:rFonts w:ascii="Courier" w:hAnsi="Courier" w:cs="Courier"/>
          <w:b/>
          <w:bCs/>
          <w:color w:val="000000"/>
          <w:sz w:val="26"/>
          <w:szCs w:val="26"/>
        </w:rPr>
        <w:t xml:space="preserve"> stream in NodeJS along with its various types?</w:t>
      </w:r>
    </w:p>
    <w:p w14:paraId="4FB97E80" w14:textId="7F0007DA" w:rsidR="009F785B" w:rsidRDefault="009F785B" w:rsidP="009F785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9F785B">
        <w:rPr>
          <w:rFonts w:ascii="Courier" w:hAnsi="Courier" w:cs="Courier"/>
          <w:b/>
          <w:bCs/>
          <w:color w:val="000000"/>
          <w:sz w:val="24"/>
          <w:szCs w:val="24"/>
        </w:rPr>
        <w:t>Streams</w:t>
      </w:r>
      <w:r>
        <w:rPr>
          <w:rFonts w:ascii="Courier" w:hAnsi="Courier" w:cs="Courier"/>
          <w:color w:val="000000"/>
          <w:sz w:val="24"/>
          <w:szCs w:val="24"/>
        </w:rPr>
        <w:t xml:space="preserve"> in NodeJS are collection of data similar to arrays &amp; strings, they are objects using which you can read data from a source or write data to a destination in a continuous manner </w:t>
      </w:r>
    </w:p>
    <w:p w14:paraId="3F3A3533" w14:textId="6A38DC90" w:rsidR="009F785B" w:rsidRDefault="00CB78C5" w:rsidP="009F785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sidRPr="00CB78C5">
        <w:rPr>
          <w:rFonts w:ascii="Courier" w:hAnsi="Courier" w:cs="Courier"/>
          <w:color w:val="000000"/>
          <w:sz w:val="24"/>
          <w:szCs w:val="24"/>
        </w:rPr>
        <w:t>These streams</w:t>
      </w:r>
      <w:r>
        <w:rPr>
          <w:rFonts w:ascii="Courier" w:hAnsi="Courier" w:cs="Courier"/>
          <w:color w:val="000000"/>
          <w:sz w:val="24"/>
          <w:szCs w:val="24"/>
        </w:rPr>
        <w:t xml:space="preserve"> are useful for reading and processing a large set of data</w:t>
      </w:r>
    </w:p>
    <w:p w14:paraId="22726325" w14:textId="0FB926F4" w:rsidR="00CB78C5" w:rsidRPr="00CB78C5" w:rsidRDefault="00CB78C5" w:rsidP="009F785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Four fundamental types </w:t>
      </w:r>
      <w:r w:rsidRPr="00A7492B">
        <w:rPr>
          <w:rFonts w:ascii="Courier" w:hAnsi="Courier" w:cs="Courier"/>
          <w:b/>
          <w:bCs/>
          <w:color w:val="000000"/>
          <w:sz w:val="24"/>
          <w:szCs w:val="24"/>
        </w:rPr>
        <w:t>streams</w:t>
      </w:r>
      <w:r>
        <w:rPr>
          <w:rFonts w:ascii="Courier" w:hAnsi="Courier" w:cs="Courier"/>
          <w:color w:val="000000"/>
          <w:sz w:val="24"/>
          <w:szCs w:val="24"/>
        </w:rPr>
        <w:t xml:space="preserve">, </w:t>
      </w:r>
      <w:r w:rsidRPr="00A7492B">
        <w:rPr>
          <w:rFonts w:ascii="Courier" w:hAnsi="Courier" w:cs="Courier"/>
          <w:b/>
          <w:bCs/>
          <w:color w:val="000000"/>
          <w:sz w:val="24"/>
          <w:szCs w:val="24"/>
        </w:rPr>
        <w:t>readable</w:t>
      </w:r>
      <w:r>
        <w:rPr>
          <w:rFonts w:ascii="Courier" w:hAnsi="Courier" w:cs="Courier"/>
          <w:color w:val="000000"/>
          <w:sz w:val="24"/>
          <w:szCs w:val="24"/>
        </w:rPr>
        <w:t xml:space="preserve">, </w:t>
      </w:r>
      <w:r w:rsidRPr="00A7492B">
        <w:rPr>
          <w:rFonts w:ascii="Courier" w:hAnsi="Courier" w:cs="Courier"/>
          <w:b/>
          <w:bCs/>
          <w:color w:val="000000"/>
          <w:sz w:val="24"/>
          <w:szCs w:val="24"/>
        </w:rPr>
        <w:t>writeable</w:t>
      </w:r>
      <w:r>
        <w:rPr>
          <w:rFonts w:ascii="Courier" w:hAnsi="Courier" w:cs="Courier"/>
          <w:color w:val="000000"/>
          <w:sz w:val="24"/>
          <w:szCs w:val="24"/>
        </w:rPr>
        <w:t xml:space="preserve">, </w:t>
      </w:r>
      <w:r w:rsidRPr="00A7492B">
        <w:rPr>
          <w:rFonts w:ascii="Courier" w:hAnsi="Courier" w:cs="Courier"/>
          <w:b/>
          <w:bCs/>
          <w:color w:val="000000"/>
          <w:sz w:val="24"/>
          <w:szCs w:val="24"/>
        </w:rPr>
        <w:t>duplex</w:t>
      </w:r>
      <w:r>
        <w:rPr>
          <w:rFonts w:ascii="Courier" w:hAnsi="Courier" w:cs="Courier"/>
          <w:color w:val="000000"/>
          <w:sz w:val="24"/>
          <w:szCs w:val="24"/>
        </w:rPr>
        <w:t xml:space="preserve"> and </w:t>
      </w:r>
      <w:r w:rsidRPr="00A7492B">
        <w:rPr>
          <w:rFonts w:ascii="Courier" w:hAnsi="Courier" w:cs="Courier"/>
          <w:b/>
          <w:bCs/>
          <w:color w:val="000000"/>
          <w:sz w:val="24"/>
          <w:szCs w:val="24"/>
        </w:rPr>
        <w:t>transform</w:t>
      </w:r>
      <w:r>
        <w:rPr>
          <w:rFonts w:ascii="Courier" w:hAnsi="Courier" w:cs="Courier"/>
          <w:color w:val="000000"/>
          <w:sz w:val="24"/>
          <w:szCs w:val="24"/>
        </w:rPr>
        <w:t>.</w:t>
      </w:r>
    </w:p>
    <w:p w14:paraId="2296854C" w14:textId="385D4C39" w:rsidR="00A7492B" w:rsidRDefault="00A7492B" w:rsidP="00A7492B">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6E41EF3C" w14:textId="77777777" w:rsidR="00A7492B" w:rsidRDefault="00A7492B" w:rsidP="00A7492B">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03847DF8" w14:textId="0291B8FD" w:rsidR="00A7492B" w:rsidRDefault="00A7492B" w:rsidP="00A7492B">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lastRenderedPageBreak/>
        <w:t>What is the use of NODE_ENV</w:t>
      </w:r>
      <w:r>
        <w:rPr>
          <w:rFonts w:ascii="Courier" w:hAnsi="Courier" w:cs="Courier"/>
          <w:b/>
          <w:bCs/>
          <w:color w:val="000000"/>
          <w:sz w:val="26"/>
          <w:szCs w:val="26"/>
        </w:rPr>
        <w:t>?</w:t>
      </w:r>
    </w:p>
    <w:p w14:paraId="0CE13FE8" w14:textId="04399D85" w:rsidR="00A7492B" w:rsidRDefault="00DE2840" w:rsidP="00A7492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If project is in the production stage NodeJS promotes convention of making use </w:t>
      </w:r>
      <w:r w:rsidRPr="00DE2840">
        <w:rPr>
          <w:rFonts w:ascii="Courier" w:hAnsi="Courier" w:cs="Courier"/>
          <w:b/>
          <w:bCs/>
          <w:color w:val="000000"/>
          <w:sz w:val="24"/>
          <w:szCs w:val="24"/>
        </w:rPr>
        <w:t>NODE_ENV</w:t>
      </w:r>
      <w:r>
        <w:rPr>
          <w:rFonts w:ascii="Courier" w:hAnsi="Courier" w:cs="Courier"/>
          <w:color w:val="000000"/>
          <w:sz w:val="24"/>
          <w:szCs w:val="24"/>
        </w:rPr>
        <w:t xml:space="preserve"> variable to flag it. </w:t>
      </w:r>
    </w:p>
    <w:p w14:paraId="578544BD" w14:textId="70D74D9A" w:rsidR="00DE2840" w:rsidRDefault="00DE2840" w:rsidP="00A7492B">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This helps in taking better judgement during the development of the projects</w:t>
      </w:r>
    </w:p>
    <w:p w14:paraId="2C90BF7D" w14:textId="3EF187C3" w:rsidR="00083E0E" w:rsidRPr="00DE2840" w:rsidRDefault="00DE2840" w:rsidP="00083E0E">
      <w:pPr>
        <w:numPr>
          <w:ilvl w:val="1"/>
          <w:numId w:val="12"/>
        </w:numPr>
        <w:tabs>
          <w:tab w:val="left" w:pos="180"/>
          <w:tab w:val="left" w:pos="376"/>
        </w:tabs>
        <w:autoSpaceDE w:val="0"/>
        <w:autoSpaceDN w:val="0"/>
        <w:adjustRightInd w:val="0"/>
        <w:spacing w:after="160" w:line="240" w:lineRule="auto"/>
        <w:ind w:left="376" w:hanging="377"/>
        <w:rPr>
          <w:rFonts w:ascii="Courier" w:hAnsi="Courier" w:cs="Courier"/>
          <w:color w:val="000000"/>
          <w:sz w:val="24"/>
          <w:szCs w:val="24"/>
        </w:rPr>
      </w:pPr>
      <w:r>
        <w:rPr>
          <w:rFonts w:ascii="Courier" w:hAnsi="Courier" w:cs="Courier"/>
          <w:color w:val="000000"/>
          <w:sz w:val="24"/>
          <w:szCs w:val="24"/>
        </w:rPr>
        <w:t xml:space="preserve">when you set you </w:t>
      </w:r>
      <w:r w:rsidRPr="00DE2840">
        <w:rPr>
          <w:rFonts w:ascii="Courier" w:hAnsi="Courier" w:cs="Courier"/>
          <w:b/>
          <w:bCs/>
          <w:color w:val="000000"/>
          <w:sz w:val="24"/>
          <w:szCs w:val="24"/>
        </w:rPr>
        <w:t>NODE_ENV</w:t>
      </w:r>
      <w:r>
        <w:rPr>
          <w:rFonts w:ascii="Courier" w:hAnsi="Courier" w:cs="Courier"/>
          <w:color w:val="000000"/>
          <w:sz w:val="24"/>
          <w:szCs w:val="24"/>
        </w:rPr>
        <w:t xml:space="preserve"> to production, your application tends to perform 3 times faster </w:t>
      </w:r>
    </w:p>
    <w:p w14:paraId="05F1A805" w14:textId="77777777" w:rsidR="00DE2840" w:rsidRDefault="00DE2840" w:rsidP="00DE2840">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19165554" w14:textId="521FBA4D" w:rsidR="00DE2840" w:rsidRDefault="00DE2840" w:rsidP="00DE2840">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Differentiate between readFile vs createReadStream</w:t>
      </w:r>
      <w:r>
        <w:rPr>
          <w:rFonts w:ascii="Courier" w:hAnsi="Courier" w:cs="Courier"/>
          <w:b/>
          <w:bCs/>
          <w:color w:val="000000"/>
          <w:sz w:val="26"/>
          <w:szCs w:val="26"/>
        </w:rPr>
        <w:t>?</w:t>
      </w:r>
    </w:p>
    <w:p w14:paraId="263B0519" w14:textId="773B7A3A" w:rsidR="00DE2840" w:rsidRPr="00DE2840" w:rsidRDefault="00DE2840" w:rsidP="00D363BD">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sidRPr="00DE2840">
        <w:rPr>
          <w:rFonts w:ascii="Courier" w:hAnsi="Courier" w:cs="Courier"/>
          <w:b/>
          <w:bCs/>
          <w:color w:val="000000"/>
          <w:sz w:val="24"/>
          <w:szCs w:val="24"/>
        </w:rPr>
        <w:t>readFile</w:t>
      </w:r>
      <w:r>
        <w:rPr>
          <w:rFonts w:ascii="Courier" w:hAnsi="Courier" w:cs="Courier"/>
          <w:color w:val="000000"/>
          <w:sz w:val="24"/>
          <w:szCs w:val="24"/>
        </w:rPr>
        <w:t xml:space="preserve">, is fully buffered process which returns the response only when the complete file is push into the buffer &amp; is read </w:t>
      </w:r>
    </w:p>
    <w:p w14:paraId="3FCD0153" w14:textId="47296990" w:rsidR="00DE2840" w:rsidRPr="0002260E" w:rsidRDefault="00DE2840" w:rsidP="00D363BD">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color w:val="000000"/>
          <w:sz w:val="26"/>
          <w:szCs w:val="26"/>
        </w:rPr>
      </w:pPr>
      <w:r w:rsidRPr="00DE2840">
        <w:rPr>
          <w:rFonts w:ascii="Courier" w:hAnsi="Courier" w:cs="Courier"/>
          <w:color w:val="000000"/>
          <w:sz w:val="24"/>
          <w:szCs w:val="24"/>
        </w:rPr>
        <w:t>It</w:t>
      </w:r>
      <w:r>
        <w:rPr>
          <w:rFonts w:ascii="Courier" w:hAnsi="Courier" w:cs="Courier"/>
          <w:color w:val="000000"/>
          <w:sz w:val="24"/>
          <w:szCs w:val="24"/>
        </w:rPr>
        <w:t>’s memory intensive process and in case of</w:t>
      </w:r>
      <w:r w:rsidR="0002260E">
        <w:rPr>
          <w:rFonts w:ascii="Courier" w:hAnsi="Courier" w:cs="Courier"/>
          <w:color w:val="000000"/>
          <w:sz w:val="24"/>
          <w:szCs w:val="24"/>
        </w:rPr>
        <w:t xml:space="preserve"> large files the processing can be very slow </w:t>
      </w:r>
    </w:p>
    <w:p w14:paraId="122AAED1" w14:textId="513A6720" w:rsidR="00BD46F9" w:rsidRDefault="0002260E" w:rsidP="00BD46F9">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color w:val="000000"/>
          <w:sz w:val="24"/>
          <w:szCs w:val="24"/>
        </w:rPr>
      </w:pPr>
      <w:r w:rsidRPr="0002260E">
        <w:rPr>
          <w:rFonts w:ascii="Courier" w:hAnsi="Courier" w:cs="Courier"/>
          <w:b/>
          <w:bCs/>
          <w:color w:val="000000"/>
          <w:sz w:val="24"/>
          <w:szCs w:val="24"/>
        </w:rPr>
        <w:t>createReadStream</w:t>
      </w:r>
      <w:r>
        <w:rPr>
          <w:rFonts w:ascii="Courier" w:hAnsi="Courier" w:cs="Courier"/>
          <w:color w:val="000000"/>
          <w:sz w:val="24"/>
          <w:szCs w:val="24"/>
        </w:rPr>
        <w:t>, is partially buffered which treats the entire process as an event series. The entire file is split into chunks which are then processed and sent back as a response one by one</w:t>
      </w:r>
    </w:p>
    <w:p w14:paraId="37E67EE2" w14:textId="4FB13E5F" w:rsidR="00DE2840" w:rsidRPr="0031296F" w:rsidRDefault="00BD46F9" w:rsidP="00DE2840">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color w:val="000000"/>
          <w:sz w:val="24"/>
          <w:szCs w:val="24"/>
        </w:rPr>
      </w:pPr>
      <w:r w:rsidRPr="00BD46F9">
        <w:rPr>
          <w:rFonts w:ascii="Courier" w:hAnsi="Courier" w:cs="Courier"/>
          <w:color w:val="000000"/>
          <w:sz w:val="24"/>
          <w:szCs w:val="24"/>
        </w:rPr>
        <w:t>On</w:t>
      </w:r>
      <w:r>
        <w:rPr>
          <w:rFonts w:ascii="Courier" w:hAnsi="Courier" w:cs="Courier"/>
          <w:color w:val="000000"/>
          <w:sz w:val="24"/>
          <w:szCs w:val="24"/>
        </w:rPr>
        <w:t xml:space="preserve">ce </w:t>
      </w:r>
      <w:r w:rsidRPr="00BD46F9">
        <w:rPr>
          <w:rFonts w:ascii="Courier" w:hAnsi="Courier" w:cs="Courier"/>
          <w:color w:val="000000"/>
          <w:sz w:val="24"/>
          <w:szCs w:val="24"/>
        </w:rPr>
        <w:t>done</w:t>
      </w:r>
      <w:r>
        <w:rPr>
          <w:rFonts w:ascii="Courier" w:hAnsi="Courier" w:cs="Courier"/>
          <w:color w:val="000000"/>
          <w:sz w:val="24"/>
          <w:szCs w:val="24"/>
        </w:rPr>
        <w:t xml:space="preserve"> they are finally removed from the buffer unlike </w:t>
      </w:r>
      <w:r w:rsidRPr="00BD46F9">
        <w:rPr>
          <w:rFonts w:ascii="Courier" w:hAnsi="Courier" w:cs="Courier"/>
          <w:b/>
          <w:bCs/>
          <w:color w:val="000000"/>
          <w:sz w:val="24"/>
          <w:szCs w:val="24"/>
        </w:rPr>
        <w:t>readFile</w:t>
      </w:r>
      <w:r>
        <w:rPr>
          <w:rFonts w:ascii="Courier" w:hAnsi="Courier" w:cs="Courier"/>
          <w:color w:val="000000"/>
          <w:sz w:val="24"/>
          <w:szCs w:val="24"/>
        </w:rPr>
        <w:t xml:space="preserve">, </w:t>
      </w:r>
      <w:r w:rsidRPr="00BD46F9">
        <w:rPr>
          <w:rFonts w:ascii="Courier" w:hAnsi="Courier" w:cs="Courier"/>
          <w:b/>
          <w:bCs/>
          <w:color w:val="000000"/>
          <w:sz w:val="24"/>
          <w:szCs w:val="24"/>
        </w:rPr>
        <w:t>createReadStream</w:t>
      </w:r>
      <w:r>
        <w:rPr>
          <w:rFonts w:ascii="Courier" w:hAnsi="Courier" w:cs="Courier"/>
          <w:color w:val="000000"/>
          <w:sz w:val="24"/>
          <w:szCs w:val="24"/>
        </w:rPr>
        <w:t xml:space="preserve"> is really effective for the processing of large files </w:t>
      </w:r>
      <w:r w:rsidRPr="00BD46F9">
        <w:rPr>
          <w:rFonts w:ascii="Courier" w:hAnsi="Courier" w:cs="Courier"/>
          <w:color w:val="000000"/>
          <w:sz w:val="24"/>
          <w:szCs w:val="24"/>
        </w:rPr>
        <w:t xml:space="preserve"> </w:t>
      </w:r>
    </w:p>
    <w:p w14:paraId="50DFF827" w14:textId="77777777" w:rsidR="0031296F" w:rsidRDefault="0031296F" w:rsidP="0031296F">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3B3FC4C3" w14:textId="606C71A4" w:rsidR="0031296F" w:rsidRDefault="0031296F" w:rsidP="0031296F">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 are the various timing features of NodeJS</w:t>
      </w:r>
      <w:r>
        <w:rPr>
          <w:rFonts w:ascii="Courier" w:hAnsi="Courier" w:cs="Courier"/>
          <w:b/>
          <w:bCs/>
          <w:color w:val="000000"/>
          <w:sz w:val="26"/>
          <w:szCs w:val="26"/>
        </w:rPr>
        <w:t>?</w:t>
      </w:r>
    </w:p>
    <w:p w14:paraId="79894CC8" w14:textId="4A2F088A" w:rsidR="00DE2840" w:rsidRPr="0031296F" w:rsidRDefault="0031296F" w:rsidP="00FF6127">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sidRPr="0031296F">
        <w:rPr>
          <w:rFonts w:ascii="Courier" w:hAnsi="Courier" w:cs="Courier"/>
          <w:b/>
          <w:bCs/>
          <w:color w:val="000000"/>
          <w:sz w:val="24"/>
          <w:szCs w:val="24"/>
        </w:rPr>
        <w:t>setTimeout/clearTimeout</w:t>
      </w:r>
      <w:r w:rsidRPr="0031296F">
        <w:rPr>
          <w:rFonts w:ascii="Courier" w:hAnsi="Courier" w:cs="Courier"/>
          <w:color w:val="000000"/>
          <w:sz w:val="24"/>
          <w:szCs w:val="24"/>
        </w:rPr>
        <w:t xml:space="preserve">, </w:t>
      </w:r>
      <w:r w:rsidR="00961A3E">
        <w:rPr>
          <w:rFonts w:ascii="Courier" w:hAnsi="Courier" w:cs="Courier"/>
          <w:color w:val="000000"/>
          <w:sz w:val="24"/>
          <w:szCs w:val="24"/>
        </w:rPr>
        <w:t>u</w:t>
      </w:r>
      <w:r>
        <w:rPr>
          <w:rFonts w:ascii="Courier" w:hAnsi="Courier" w:cs="Courier"/>
          <w:color w:val="000000"/>
          <w:sz w:val="24"/>
          <w:szCs w:val="24"/>
        </w:rPr>
        <w:t>sed to schedule code execution after a designated amount of milliseconds</w:t>
      </w:r>
    </w:p>
    <w:p w14:paraId="145514DE" w14:textId="20A0AB6E" w:rsidR="0031296F" w:rsidRPr="00961A3E" w:rsidRDefault="0031296F" w:rsidP="00FF6127">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Pr>
          <w:rFonts w:ascii="Courier" w:hAnsi="Courier" w:cs="Courier"/>
          <w:b/>
          <w:bCs/>
          <w:color w:val="000000"/>
          <w:sz w:val="24"/>
          <w:szCs w:val="24"/>
        </w:rPr>
        <w:t xml:space="preserve">setInterval/clearInterval, </w:t>
      </w:r>
      <w:r w:rsidRPr="0031296F">
        <w:rPr>
          <w:rFonts w:ascii="Courier" w:hAnsi="Courier" w:cs="Courier"/>
          <w:color w:val="000000"/>
          <w:sz w:val="24"/>
          <w:szCs w:val="24"/>
        </w:rPr>
        <w:t>used</w:t>
      </w:r>
      <w:r>
        <w:rPr>
          <w:rFonts w:ascii="Courier" w:hAnsi="Courier" w:cs="Courier"/>
          <w:color w:val="000000"/>
          <w:sz w:val="24"/>
          <w:szCs w:val="24"/>
        </w:rPr>
        <w:t xml:space="preserve"> to execute a block</w:t>
      </w:r>
      <w:r w:rsidR="00961A3E">
        <w:rPr>
          <w:rFonts w:ascii="Courier" w:hAnsi="Courier" w:cs="Courier"/>
          <w:color w:val="000000"/>
          <w:sz w:val="24"/>
          <w:szCs w:val="24"/>
        </w:rPr>
        <w:t xml:space="preserve"> of code multiple times</w:t>
      </w:r>
    </w:p>
    <w:p w14:paraId="4EDD691C" w14:textId="3AE28CEC" w:rsidR="00961A3E" w:rsidRPr="00961A3E" w:rsidRDefault="00961A3E" w:rsidP="00FF6127">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Pr>
          <w:rFonts w:ascii="Courier" w:hAnsi="Courier" w:cs="Courier"/>
          <w:b/>
          <w:bCs/>
          <w:color w:val="000000"/>
          <w:sz w:val="24"/>
          <w:szCs w:val="24"/>
        </w:rPr>
        <w:t xml:space="preserve">setImmediate/clearImmediate, </w:t>
      </w:r>
      <w:r w:rsidRPr="00961A3E">
        <w:rPr>
          <w:rFonts w:ascii="Courier" w:hAnsi="Courier" w:cs="Courier"/>
          <w:color w:val="000000"/>
          <w:sz w:val="24"/>
          <w:szCs w:val="24"/>
        </w:rPr>
        <w:t>used</w:t>
      </w:r>
      <w:r>
        <w:rPr>
          <w:rFonts w:ascii="Courier" w:hAnsi="Courier" w:cs="Courier"/>
          <w:b/>
          <w:bCs/>
          <w:color w:val="000000"/>
          <w:sz w:val="24"/>
          <w:szCs w:val="24"/>
        </w:rPr>
        <w:t xml:space="preserve"> </w:t>
      </w:r>
      <w:r w:rsidRPr="00961A3E">
        <w:rPr>
          <w:rFonts w:ascii="Courier" w:hAnsi="Courier" w:cs="Courier"/>
          <w:color w:val="000000"/>
          <w:sz w:val="24"/>
          <w:szCs w:val="24"/>
        </w:rPr>
        <w:t>to</w:t>
      </w:r>
      <w:r>
        <w:rPr>
          <w:rFonts w:ascii="Courier" w:hAnsi="Courier" w:cs="Courier"/>
          <w:color w:val="000000"/>
          <w:sz w:val="24"/>
          <w:szCs w:val="24"/>
        </w:rPr>
        <w:t xml:space="preserve"> executed code at the end of the current event loop cycle</w:t>
      </w:r>
    </w:p>
    <w:p w14:paraId="3F606468" w14:textId="20086BBE" w:rsidR="00961A3E" w:rsidRPr="00961A3E" w:rsidRDefault="00961A3E" w:rsidP="00961A3E">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Pr>
          <w:rFonts w:ascii="Courier" w:hAnsi="Courier" w:cs="Courier"/>
          <w:b/>
          <w:bCs/>
          <w:color w:val="000000"/>
          <w:sz w:val="24"/>
          <w:szCs w:val="24"/>
        </w:rPr>
        <w:t>process.nextTick</w:t>
      </w:r>
      <w:r>
        <w:rPr>
          <w:rFonts w:ascii="Courier" w:hAnsi="Courier" w:cs="Courier"/>
          <w:b/>
          <w:bCs/>
          <w:color w:val="000000"/>
          <w:sz w:val="24"/>
          <w:szCs w:val="24"/>
        </w:rPr>
        <w:t xml:space="preserve">, </w:t>
      </w:r>
      <w:r w:rsidRPr="00961A3E">
        <w:rPr>
          <w:rFonts w:ascii="Courier" w:hAnsi="Courier" w:cs="Courier"/>
          <w:color w:val="000000"/>
          <w:sz w:val="24"/>
          <w:szCs w:val="24"/>
        </w:rPr>
        <w:t>used</w:t>
      </w:r>
      <w:r>
        <w:rPr>
          <w:rFonts w:ascii="Courier" w:hAnsi="Courier" w:cs="Courier"/>
          <w:b/>
          <w:bCs/>
          <w:color w:val="000000"/>
          <w:sz w:val="24"/>
          <w:szCs w:val="24"/>
        </w:rPr>
        <w:t xml:space="preserve"> </w:t>
      </w:r>
      <w:r w:rsidRPr="00961A3E">
        <w:rPr>
          <w:rFonts w:ascii="Courier" w:hAnsi="Courier" w:cs="Courier"/>
          <w:color w:val="000000"/>
          <w:sz w:val="24"/>
          <w:szCs w:val="24"/>
        </w:rPr>
        <w:t>to</w:t>
      </w:r>
      <w:r>
        <w:rPr>
          <w:rFonts w:ascii="Courier" w:hAnsi="Courier" w:cs="Courier"/>
          <w:color w:val="000000"/>
          <w:sz w:val="24"/>
          <w:szCs w:val="24"/>
        </w:rPr>
        <w:t xml:space="preserve"> schedule a callback function that needs to be invoked in the next iteration of the event loop</w:t>
      </w:r>
    </w:p>
    <w:p w14:paraId="0E1EA757" w14:textId="5835D6B3" w:rsidR="00961A3E" w:rsidRDefault="00961A3E" w:rsidP="00961A3E">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247A664C" w14:textId="06B34037" w:rsidR="00961A3E" w:rsidRDefault="00961A3E" w:rsidP="00961A3E">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25B31FDA" w14:textId="77777777" w:rsidR="00961A3E" w:rsidRDefault="00961A3E" w:rsidP="00961A3E">
      <w:pPr>
        <w:tabs>
          <w:tab w:val="left" w:pos="180"/>
          <w:tab w:val="left" w:pos="376"/>
        </w:tabs>
        <w:autoSpaceDE w:val="0"/>
        <w:autoSpaceDN w:val="0"/>
        <w:adjustRightInd w:val="0"/>
        <w:spacing w:after="160" w:line="240" w:lineRule="auto"/>
        <w:ind w:left="376"/>
        <w:rPr>
          <w:rFonts w:ascii="Courier" w:hAnsi="Courier" w:cs="Courier"/>
          <w:color w:val="000000"/>
          <w:sz w:val="24"/>
          <w:szCs w:val="24"/>
        </w:rPr>
      </w:pPr>
    </w:p>
    <w:p w14:paraId="49065A25" w14:textId="776AB948" w:rsidR="00961A3E" w:rsidRDefault="00961A3E" w:rsidP="00961A3E">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lastRenderedPageBreak/>
        <w:t>What</w:t>
      </w:r>
      <w:r>
        <w:rPr>
          <w:rFonts w:ascii="Courier" w:hAnsi="Courier" w:cs="Courier"/>
          <w:b/>
          <w:bCs/>
          <w:color w:val="000000"/>
          <w:sz w:val="26"/>
          <w:szCs w:val="26"/>
        </w:rPr>
        <w:t>’s the difference between NodeJS vs Ajax</w:t>
      </w:r>
      <w:r>
        <w:rPr>
          <w:rFonts w:ascii="Courier" w:hAnsi="Courier" w:cs="Courier"/>
          <w:b/>
          <w:bCs/>
          <w:color w:val="000000"/>
          <w:sz w:val="26"/>
          <w:szCs w:val="26"/>
        </w:rPr>
        <w:t>?</w:t>
      </w:r>
    </w:p>
    <w:p w14:paraId="13BD175C" w14:textId="129E065E" w:rsidR="00961A3E" w:rsidRPr="0090756C" w:rsidRDefault="00961A3E" w:rsidP="00961A3E">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Pr>
          <w:rFonts w:ascii="Courier" w:hAnsi="Courier" w:cs="Courier"/>
          <w:color w:val="000000"/>
          <w:sz w:val="24"/>
          <w:szCs w:val="24"/>
        </w:rPr>
        <w:t>Node is a server-side javaScript whereas Ajax uses a client-side technology</w:t>
      </w:r>
      <w:r w:rsidR="0090756C">
        <w:rPr>
          <w:rFonts w:ascii="Courier" w:hAnsi="Courier" w:cs="Courier"/>
          <w:color w:val="000000"/>
          <w:sz w:val="24"/>
          <w:szCs w:val="24"/>
        </w:rPr>
        <w:t>, Ajax is mostly used for updating or modifying the webpage contents without having to refresh it</w:t>
      </w:r>
    </w:p>
    <w:p w14:paraId="536710CD" w14:textId="18B706F7" w:rsidR="0090756C" w:rsidRPr="0031296F" w:rsidRDefault="0090756C" w:rsidP="00961A3E">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Pr>
          <w:rFonts w:ascii="Courier" w:hAnsi="Courier" w:cs="Courier"/>
          <w:color w:val="000000"/>
          <w:sz w:val="24"/>
          <w:szCs w:val="24"/>
        </w:rPr>
        <w:t>Other hand node is required to develop the server software that typically executed by the servers instead of the web browsers</w:t>
      </w:r>
    </w:p>
    <w:p w14:paraId="2044FC33" w14:textId="77777777" w:rsidR="00961A3E" w:rsidRPr="0031296F" w:rsidRDefault="00961A3E" w:rsidP="00961A3E">
      <w:pPr>
        <w:tabs>
          <w:tab w:val="left" w:pos="180"/>
          <w:tab w:val="left" w:pos="376"/>
        </w:tabs>
        <w:autoSpaceDE w:val="0"/>
        <w:autoSpaceDN w:val="0"/>
        <w:adjustRightInd w:val="0"/>
        <w:spacing w:after="160" w:line="288" w:lineRule="auto"/>
        <w:ind w:left="376"/>
        <w:rPr>
          <w:rFonts w:ascii="Courier" w:hAnsi="Courier" w:cs="Courier"/>
          <w:b/>
          <w:bCs/>
          <w:color w:val="000000"/>
          <w:sz w:val="26"/>
          <w:szCs w:val="26"/>
        </w:rPr>
      </w:pPr>
    </w:p>
    <w:p w14:paraId="245D060A" w14:textId="06592861" w:rsidR="00536445" w:rsidRDefault="00536445" w:rsidP="00536445">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What</w:t>
      </w:r>
      <w:r>
        <w:rPr>
          <w:rFonts w:ascii="Courier" w:hAnsi="Courier" w:cs="Courier"/>
          <w:b/>
          <w:bCs/>
          <w:color w:val="000000"/>
          <w:sz w:val="26"/>
          <w:szCs w:val="26"/>
        </w:rPr>
        <w:t xml:space="preserve"> do you understand about Event Emitter</w:t>
      </w:r>
      <w:r>
        <w:rPr>
          <w:rFonts w:ascii="Courier" w:hAnsi="Courier" w:cs="Courier"/>
          <w:b/>
          <w:bCs/>
          <w:color w:val="000000"/>
          <w:sz w:val="26"/>
          <w:szCs w:val="26"/>
        </w:rPr>
        <w:t>?</w:t>
      </w:r>
    </w:p>
    <w:p w14:paraId="58E72937" w14:textId="444F4EE9" w:rsidR="00DE2840" w:rsidRPr="00536445" w:rsidRDefault="00536445" w:rsidP="0057171D">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sidRPr="00536445">
        <w:rPr>
          <w:rFonts w:ascii="Courier" w:hAnsi="Courier" w:cs="Courier"/>
          <w:b/>
          <w:bCs/>
          <w:color w:val="000000"/>
          <w:sz w:val="24"/>
          <w:szCs w:val="24"/>
        </w:rPr>
        <w:t>EventEmitter</w:t>
      </w:r>
      <w:r>
        <w:rPr>
          <w:rFonts w:ascii="Courier" w:hAnsi="Courier" w:cs="Courier"/>
          <w:color w:val="000000"/>
          <w:sz w:val="24"/>
          <w:szCs w:val="24"/>
        </w:rPr>
        <w:t xml:space="preserve"> is a NodeJS class that includes all the objects that capable of emitting events</w:t>
      </w:r>
    </w:p>
    <w:p w14:paraId="319327E6" w14:textId="76B8DEB5" w:rsidR="00536445" w:rsidRPr="00536445" w:rsidRDefault="00536445" w:rsidP="0057171D">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color w:val="000000"/>
          <w:sz w:val="26"/>
          <w:szCs w:val="26"/>
        </w:rPr>
      </w:pPr>
      <w:r w:rsidRPr="00536445">
        <w:rPr>
          <w:rFonts w:ascii="Courier" w:hAnsi="Courier" w:cs="Courier"/>
          <w:color w:val="000000"/>
          <w:sz w:val="24"/>
          <w:szCs w:val="24"/>
        </w:rPr>
        <w:t>Objects</w:t>
      </w:r>
      <w:r>
        <w:rPr>
          <w:rFonts w:ascii="Courier" w:hAnsi="Courier" w:cs="Courier"/>
          <w:color w:val="000000"/>
          <w:sz w:val="24"/>
          <w:szCs w:val="24"/>
        </w:rPr>
        <w:t xml:space="preserve"> contain an </w:t>
      </w:r>
      <w:r w:rsidRPr="00536445">
        <w:rPr>
          <w:rFonts w:ascii="Courier" w:hAnsi="Courier" w:cs="Courier"/>
          <w:b/>
          <w:bCs/>
          <w:color w:val="000000"/>
          <w:sz w:val="24"/>
          <w:szCs w:val="24"/>
        </w:rPr>
        <w:t>EventEmitter.on()</w:t>
      </w:r>
      <w:r>
        <w:rPr>
          <w:rFonts w:ascii="Courier" w:hAnsi="Courier" w:cs="Courier"/>
          <w:color w:val="000000"/>
          <w:sz w:val="24"/>
          <w:szCs w:val="24"/>
        </w:rPr>
        <w:t xml:space="preserve"> function through which more than one function can be attached to the named events that are emitted by the object </w:t>
      </w:r>
    </w:p>
    <w:p w14:paraId="2D44B6F9" w14:textId="7D592A42" w:rsidR="00536445" w:rsidRPr="00536445" w:rsidRDefault="00536445" w:rsidP="0057171D">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color w:val="000000"/>
          <w:sz w:val="26"/>
          <w:szCs w:val="26"/>
        </w:rPr>
      </w:pPr>
      <w:r>
        <w:rPr>
          <w:rFonts w:ascii="Courier" w:hAnsi="Courier" w:cs="Courier"/>
          <w:color w:val="000000"/>
          <w:sz w:val="24"/>
          <w:szCs w:val="24"/>
        </w:rPr>
        <w:t xml:space="preserve">Whenever an </w:t>
      </w:r>
      <w:r w:rsidRPr="00536445">
        <w:rPr>
          <w:rFonts w:ascii="Courier" w:hAnsi="Courier" w:cs="Courier"/>
          <w:b/>
          <w:bCs/>
          <w:color w:val="000000"/>
          <w:sz w:val="24"/>
          <w:szCs w:val="24"/>
        </w:rPr>
        <w:t>EventEmitter</w:t>
      </w:r>
      <w:r>
        <w:rPr>
          <w:rFonts w:ascii="Courier" w:hAnsi="Courier" w:cs="Courier"/>
          <w:color w:val="000000"/>
          <w:sz w:val="24"/>
          <w:szCs w:val="24"/>
        </w:rPr>
        <w:t xml:space="preserve"> object throws an event, all the attached functions to that specific event are invoked synchronously </w:t>
      </w:r>
    </w:p>
    <w:p w14:paraId="14CC4B64" w14:textId="77777777" w:rsidR="00536445" w:rsidRPr="0031296F" w:rsidRDefault="00536445" w:rsidP="00536445">
      <w:pPr>
        <w:tabs>
          <w:tab w:val="left" w:pos="180"/>
          <w:tab w:val="left" w:pos="376"/>
        </w:tabs>
        <w:autoSpaceDE w:val="0"/>
        <w:autoSpaceDN w:val="0"/>
        <w:adjustRightInd w:val="0"/>
        <w:spacing w:after="160" w:line="288" w:lineRule="auto"/>
        <w:ind w:left="376"/>
        <w:rPr>
          <w:rFonts w:ascii="Courier" w:hAnsi="Courier" w:cs="Courier"/>
          <w:b/>
          <w:bCs/>
          <w:color w:val="000000"/>
          <w:sz w:val="26"/>
          <w:szCs w:val="26"/>
        </w:rPr>
      </w:pPr>
    </w:p>
    <w:p w14:paraId="7C74EFB3" w14:textId="73837460" w:rsidR="00536445" w:rsidRDefault="00536445" w:rsidP="00536445">
      <w:pPr>
        <w:tabs>
          <w:tab w:val="left" w:pos="20"/>
          <w:tab w:val="left" w:pos="240"/>
        </w:tabs>
        <w:autoSpaceDE w:val="0"/>
        <w:autoSpaceDN w:val="0"/>
        <w:adjustRightInd w:val="0"/>
        <w:spacing w:after="160" w:line="288" w:lineRule="auto"/>
        <w:rPr>
          <w:rFonts w:ascii="Courier" w:hAnsi="Courier" w:cs="Courier"/>
          <w:b/>
          <w:bCs/>
          <w:color w:val="000000"/>
          <w:sz w:val="26"/>
          <w:szCs w:val="26"/>
        </w:rPr>
      </w:pPr>
      <w:r>
        <w:rPr>
          <w:rFonts w:ascii="Courier" w:hAnsi="Courier" w:cs="Courier"/>
          <w:b/>
          <w:bCs/>
          <w:color w:val="000000"/>
          <w:sz w:val="26"/>
          <w:szCs w:val="26"/>
        </w:rPr>
        <w:t>Wh</w:t>
      </w:r>
      <w:r>
        <w:rPr>
          <w:rFonts w:ascii="Courier" w:hAnsi="Courier" w:cs="Courier"/>
          <w:b/>
          <w:bCs/>
          <w:color w:val="000000"/>
          <w:sz w:val="26"/>
          <w:szCs w:val="26"/>
        </w:rPr>
        <w:t>y does Express ‘app’ &amp; ‘server’ must be kept separate?</w:t>
      </w:r>
    </w:p>
    <w:p w14:paraId="537D80B8" w14:textId="35150ACF" w:rsidR="00536445" w:rsidRPr="00536445" w:rsidRDefault="00536445" w:rsidP="00536445">
      <w:pPr>
        <w:numPr>
          <w:ilvl w:val="1"/>
          <w:numId w:val="12"/>
        </w:numPr>
        <w:tabs>
          <w:tab w:val="left" w:pos="180"/>
          <w:tab w:val="left" w:pos="376"/>
        </w:tabs>
        <w:autoSpaceDE w:val="0"/>
        <w:autoSpaceDN w:val="0"/>
        <w:adjustRightInd w:val="0"/>
        <w:spacing w:after="160" w:line="288" w:lineRule="auto"/>
        <w:ind w:left="376" w:hanging="377"/>
        <w:rPr>
          <w:rFonts w:ascii="Courier" w:hAnsi="Courier" w:cs="Courier"/>
          <w:b/>
          <w:bCs/>
          <w:color w:val="000000"/>
          <w:sz w:val="26"/>
          <w:szCs w:val="26"/>
        </w:rPr>
      </w:pPr>
      <w:r>
        <w:rPr>
          <w:rFonts w:ascii="Courier" w:hAnsi="Courier" w:cs="Courier"/>
          <w:color w:val="000000"/>
          <w:sz w:val="24"/>
          <w:szCs w:val="24"/>
        </w:rPr>
        <w:t>Express ‘app’ &amp; ‘server’ must be kept separate as by doing this you will be separating the API declaration from the network</w:t>
      </w:r>
    </w:p>
    <w:p w14:paraId="246ACEC7" w14:textId="308B6CA1" w:rsidR="00DE2840" w:rsidRDefault="00DE2840" w:rsidP="00DE2840">
      <w:pPr>
        <w:tabs>
          <w:tab w:val="left" w:pos="20"/>
          <w:tab w:val="left" w:pos="240"/>
        </w:tabs>
        <w:autoSpaceDE w:val="0"/>
        <w:autoSpaceDN w:val="0"/>
        <w:adjustRightInd w:val="0"/>
        <w:spacing w:after="160" w:line="288" w:lineRule="auto"/>
        <w:rPr>
          <w:rFonts w:ascii="Courier" w:hAnsi="Courier" w:cs="Courier"/>
          <w:b/>
          <w:bCs/>
          <w:color w:val="000000"/>
          <w:sz w:val="26"/>
          <w:szCs w:val="26"/>
        </w:rPr>
      </w:pPr>
    </w:p>
    <w:p w14:paraId="6FD32923" w14:textId="12DE1CF4" w:rsidR="00DE2840" w:rsidRDefault="00DE2840" w:rsidP="00DE2840">
      <w:pPr>
        <w:tabs>
          <w:tab w:val="left" w:pos="20"/>
          <w:tab w:val="left" w:pos="240"/>
        </w:tabs>
        <w:autoSpaceDE w:val="0"/>
        <w:autoSpaceDN w:val="0"/>
        <w:adjustRightInd w:val="0"/>
        <w:spacing w:after="160" w:line="288" w:lineRule="auto"/>
        <w:rPr>
          <w:rFonts w:ascii="Courier" w:hAnsi="Courier" w:cs="Courier"/>
          <w:b/>
          <w:bCs/>
          <w:color w:val="000000"/>
          <w:sz w:val="26"/>
          <w:szCs w:val="26"/>
        </w:rPr>
      </w:pPr>
    </w:p>
    <w:p w14:paraId="6E096C38" w14:textId="7A89874B" w:rsidR="00DE2840" w:rsidRDefault="00DE2840" w:rsidP="00DE2840">
      <w:pPr>
        <w:tabs>
          <w:tab w:val="left" w:pos="20"/>
          <w:tab w:val="left" w:pos="240"/>
        </w:tabs>
        <w:autoSpaceDE w:val="0"/>
        <w:autoSpaceDN w:val="0"/>
        <w:adjustRightInd w:val="0"/>
        <w:spacing w:after="160" w:line="288" w:lineRule="auto"/>
        <w:rPr>
          <w:rFonts w:ascii="Courier" w:hAnsi="Courier" w:cs="Courier"/>
          <w:b/>
          <w:bCs/>
          <w:color w:val="000000"/>
          <w:sz w:val="26"/>
          <w:szCs w:val="26"/>
        </w:rPr>
      </w:pPr>
    </w:p>
    <w:p w14:paraId="09183844" w14:textId="01335176" w:rsidR="00DE2840" w:rsidRDefault="00DE2840" w:rsidP="00DE2840">
      <w:pPr>
        <w:tabs>
          <w:tab w:val="left" w:pos="20"/>
          <w:tab w:val="left" w:pos="240"/>
        </w:tabs>
        <w:autoSpaceDE w:val="0"/>
        <w:autoSpaceDN w:val="0"/>
        <w:adjustRightInd w:val="0"/>
        <w:spacing w:after="160" w:line="288" w:lineRule="auto"/>
        <w:rPr>
          <w:rFonts w:ascii="Courier" w:hAnsi="Courier" w:cs="Courier"/>
          <w:b/>
          <w:bCs/>
          <w:color w:val="000000"/>
          <w:sz w:val="26"/>
          <w:szCs w:val="26"/>
        </w:rPr>
      </w:pPr>
    </w:p>
    <w:p w14:paraId="28C8DDA8" w14:textId="77777777" w:rsidR="00DE2840" w:rsidRPr="00DE2840" w:rsidRDefault="00DE2840" w:rsidP="00DE2840">
      <w:pPr>
        <w:tabs>
          <w:tab w:val="left" w:pos="20"/>
          <w:tab w:val="left" w:pos="240"/>
        </w:tabs>
        <w:autoSpaceDE w:val="0"/>
        <w:autoSpaceDN w:val="0"/>
        <w:adjustRightInd w:val="0"/>
        <w:spacing w:after="160" w:line="288" w:lineRule="auto"/>
        <w:rPr>
          <w:rFonts w:ascii="Courier" w:hAnsi="Courier" w:cs="Courier"/>
          <w:b/>
          <w:bCs/>
          <w:color w:val="000000"/>
          <w:sz w:val="26"/>
          <w:szCs w:val="26"/>
        </w:rPr>
      </w:pPr>
    </w:p>
    <w:sectPr w:rsidR="00DE2840" w:rsidRPr="00DE2840">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25381" w14:textId="77777777" w:rsidR="00F420DB" w:rsidRDefault="00F420DB">
      <w:r>
        <w:separator/>
      </w:r>
    </w:p>
    <w:p w14:paraId="0C4A6B36" w14:textId="77777777" w:rsidR="00F420DB" w:rsidRDefault="00F420DB"/>
  </w:endnote>
  <w:endnote w:type="continuationSeparator" w:id="0">
    <w:p w14:paraId="73BA3190" w14:textId="77777777" w:rsidR="00F420DB" w:rsidRDefault="00F420DB">
      <w:r>
        <w:continuationSeparator/>
      </w:r>
    </w:p>
    <w:p w14:paraId="490C4617" w14:textId="77777777" w:rsidR="00F420DB" w:rsidRDefault="00F42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165E3" w14:textId="2C00625B" w:rsidR="008C6E84" w:rsidRDefault="008C6E84">
    <w:pPr>
      <w:pStyle w:val="Footer"/>
    </w:pPr>
  </w:p>
  <w:p w14:paraId="25C9FA0D" w14:textId="77777777" w:rsidR="0034012C" w:rsidRDefault="00340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3DB77" w14:textId="77777777" w:rsidR="00F420DB" w:rsidRDefault="00F420DB">
      <w:r>
        <w:separator/>
      </w:r>
    </w:p>
    <w:p w14:paraId="6C9741F7" w14:textId="77777777" w:rsidR="00F420DB" w:rsidRDefault="00F420DB"/>
  </w:footnote>
  <w:footnote w:type="continuationSeparator" w:id="0">
    <w:p w14:paraId="51231578" w14:textId="77777777" w:rsidR="00F420DB" w:rsidRDefault="00F420DB">
      <w:r>
        <w:continuationSeparator/>
      </w:r>
    </w:p>
    <w:p w14:paraId="49FB8C3D" w14:textId="77777777" w:rsidR="00F420DB" w:rsidRDefault="00F420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2AC71B0"/>
    <w:multiLevelType w:val="hybridMultilevel"/>
    <w:tmpl w:val="5FD6FBBC"/>
    <w:lvl w:ilvl="0" w:tplc="A0BA7218">
      <w:start w:val="1"/>
      <w:numFmt w:val="decimal"/>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1" w15:restartNumberingAfterBreak="0">
    <w:nsid w:val="19260561"/>
    <w:multiLevelType w:val="hybridMultilevel"/>
    <w:tmpl w:val="9A9E09D0"/>
    <w:lvl w:ilvl="0" w:tplc="FA427046">
      <w:start w:val="1"/>
      <w:numFmt w:val="decimal"/>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12"/>
  </w:num>
  <w:num w:numId="4">
    <w:abstractNumId w:val="13"/>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6E"/>
    <w:rsid w:val="0002260E"/>
    <w:rsid w:val="00027CBC"/>
    <w:rsid w:val="00070E90"/>
    <w:rsid w:val="0007486E"/>
    <w:rsid w:val="00083E0E"/>
    <w:rsid w:val="000A3111"/>
    <w:rsid w:val="002322AB"/>
    <w:rsid w:val="0028280D"/>
    <w:rsid w:val="00293AD0"/>
    <w:rsid w:val="0031296F"/>
    <w:rsid w:val="003224F2"/>
    <w:rsid w:val="0034012C"/>
    <w:rsid w:val="003C79D4"/>
    <w:rsid w:val="004D5711"/>
    <w:rsid w:val="00536445"/>
    <w:rsid w:val="005F6974"/>
    <w:rsid w:val="0073316D"/>
    <w:rsid w:val="00786EAA"/>
    <w:rsid w:val="00813C17"/>
    <w:rsid w:val="008C6E84"/>
    <w:rsid w:val="008E571D"/>
    <w:rsid w:val="0090756C"/>
    <w:rsid w:val="00961A3E"/>
    <w:rsid w:val="009650DD"/>
    <w:rsid w:val="009F785B"/>
    <w:rsid w:val="00A7492B"/>
    <w:rsid w:val="00AE27E4"/>
    <w:rsid w:val="00B00F3B"/>
    <w:rsid w:val="00BD1CA6"/>
    <w:rsid w:val="00BD46F9"/>
    <w:rsid w:val="00CA479D"/>
    <w:rsid w:val="00CB78C5"/>
    <w:rsid w:val="00DE2840"/>
    <w:rsid w:val="00EB1FAA"/>
    <w:rsid w:val="00F420DB"/>
    <w:rsid w:val="00F5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3F56F"/>
  <w15:chartTrackingRefBased/>
  <w15:docId w15:val="{88745197-BEB3-F445-9411-4876F98A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786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747690">
      <w:bodyDiv w:val="1"/>
      <w:marLeft w:val="0"/>
      <w:marRight w:val="0"/>
      <w:marTop w:val="0"/>
      <w:marBottom w:val="0"/>
      <w:divBdr>
        <w:top w:val="none" w:sz="0" w:space="0" w:color="auto"/>
        <w:left w:val="none" w:sz="0" w:space="0" w:color="auto"/>
        <w:bottom w:val="none" w:sz="0" w:space="0" w:color="auto"/>
        <w:right w:val="none" w:sz="0" w:space="0" w:color="auto"/>
      </w:divBdr>
    </w:div>
    <w:div w:id="854536498">
      <w:bodyDiv w:val="1"/>
      <w:marLeft w:val="0"/>
      <w:marRight w:val="0"/>
      <w:marTop w:val="0"/>
      <w:marBottom w:val="0"/>
      <w:divBdr>
        <w:top w:val="none" w:sz="0" w:space="0" w:color="auto"/>
        <w:left w:val="none" w:sz="0" w:space="0" w:color="auto"/>
        <w:bottom w:val="none" w:sz="0" w:space="0" w:color="auto"/>
        <w:right w:val="none" w:sz="0" w:space="0" w:color="auto"/>
      </w:divBdr>
    </w:div>
    <w:div w:id="9062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eenkazia/Library/Containers/com.microsoft.Word/Data/Library/Application%20Support/Microsoft/Office/16.0/DTS/en-US%7bB4E52DEE-3E90-CB49-BC53-183BCBC0F911%7d/%7bDFD93E9F-6EF5-2646-B1BA-7A6F3A779C29%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{DFD93E9F-6EF5-2646-B1BA-7A6F3A779C29}tf10002086.dotx</Template>
  <TotalTime>998</TotalTime>
  <Pages>7</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mateen kazia</cp:lastModifiedBy>
  <cp:revision>9</cp:revision>
  <dcterms:created xsi:type="dcterms:W3CDTF">2020-05-03T03:27:00Z</dcterms:created>
  <dcterms:modified xsi:type="dcterms:W3CDTF">2020-05-07T00:39:00Z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